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F4D" w:rsidRDefault="00396F4D">
      <w:pPr>
        <w:rPr>
          <w:rFonts w:ascii="Verdana" w:hAnsi="Verdana"/>
          <w:sz w:val="20"/>
          <w:szCs w:val="20"/>
        </w:rPr>
      </w:pPr>
    </w:p>
    <w:p w:rsidR="00D53198" w:rsidRPr="007C167C" w:rsidRDefault="00D53198">
      <w:pPr>
        <w:rPr>
          <w:rFonts w:ascii="Verdana" w:hAnsi="Verdana"/>
          <w:sz w:val="20"/>
          <w:szCs w:val="20"/>
        </w:rPr>
      </w:pPr>
      <w:r w:rsidRPr="007C167C">
        <w:rPr>
          <w:rFonts w:ascii="Verdana" w:hAnsi="Verdana"/>
          <w:sz w:val="20"/>
          <w:szCs w:val="20"/>
        </w:rPr>
        <w:tab/>
      </w:r>
      <w:r w:rsidRPr="007C167C">
        <w:rPr>
          <w:rFonts w:ascii="Verdana" w:hAnsi="Verdana"/>
          <w:sz w:val="20"/>
          <w:szCs w:val="20"/>
        </w:rPr>
        <w:tab/>
      </w:r>
      <w:r w:rsidRPr="007C167C">
        <w:rPr>
          <w:rFonts w:ascii="Verdana" w:hAnsi="Verdana"/>
          <w:sz w:val="20"/>
          <w:szCs w:val="20"/>
        </w:rPr>
        <w:tab/>
      </w:r>
      <w:r w:rsidRPr="007C167C">
        <w:rPr>
          <w:rFonts w:ascii="Verdana" w:hAnsi="Verdana"/>
          <w:sz w:val="20"/>
          <w:szCs w:val="20"/>
        </w:rPr>
        <w:tab/>
      </w:r>
      <w:r w:rsidRPr="007C167C">
        <w:rPr>
          <w:rFonts w:ascii="Verdana" w:hAnsi="Verdana"/>
          <w:sz w:val="20"/>
          <w:szCs w:val="20"/>
        </w:rPr>
        <w:tab/>
      </w:r>
      <w:r w:rsidRPr="007C167C">
        <w:rPr>
          <w:rFonts w:ascii="Verdana" w:hAnsi="Verdana"/>
          <w:sz w:val="20"/>
          <w:szCs w:val="20"/>
        </w:rPr>
        <w:tab/>
      </w:r>
      <w:r w:rsidRPr="007C167C">
        <w:rPr>
          <w:rFonts w:ascii="Verdana" w:hAnsi="Verdana"/>
          <w:sz w:val="20"/>
          <w:szCs w:val="20"/>
        </w:rPr>
        <w:tab/>
      </w:r>
      <w:r w:rsidRPr="007C167C">
        <w:rPr>
          <w:rFonts w:ascii="Verdana" w:hAnsi="Verdana"/>
          <w:sz w:val="20"/>
          <w:szCs w:val="20"/>
        </w:rPr>
        <w:tab/>
      </w:r>
      <w:r w:rsidRPr="007C167C">
        <w:rPr>
          <w:rFonts w:ascii="Verdana" w:hAnsi="Verdana"/>
          <w:sz w:val="20"/>
          <w:szCs w:val="20"/>
        </w:rPr>
        <w:tab/>
      </w:r>
      <w:r w:rsidRPr="007C167C">
        <w:rPr>
          <w:rFonts w:ascii="Verdana" w:hAnsi="Verdana"/>
          <w:sz w:val="20"/>
          <w:szCs w:val="20"/>
        </w:rPr>
        <w:tab/>
      </w:r>
    </w:p>
    <w:p w:rsidR="00D53198" w:rsidRPr="007C167C" w:rsidRDefault="008735FC">
      <w:pPr>
        <w:overflowPunct/>
        <w:autoSpaceDE w:val="0"/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>Manoj Verma</w:t>
      </w:r>
    </w:p>
    <w:p w:rsidR="00D53198" w:rsidRDefault="00D46176">
      <w:pPr>
        <w:overflowPunct/>
        <w:autoSpaceDE w:val="0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</w:t>
      </w:r>
      <w:r w:rsidR="008735FC">
        <w:rPr>
          <w:rFonts w:ascii="Verdana" w:hAnsi="Verdana"/>
          <w:color w:val="000000"/>
          <w:sz w:val="20"/>
          <w:szCs w:val="20"/>
        </w:rPr>
        <w:t>mail:</w:t>
      </w:r>
      <w:r w:rsidR="008735FC" w:rsidRPr="008735FC">
        <w:t xml:space="preserve"> </w:t>
      </w:r>
      <w:hyperlink r:id="rId7" w:history="1">
        <w:r w:rsidR="006E551C" w:rsidRPr="001B4F06">
          <w:rPr>
            <w:rStyle w:val="Hyperlink"/>
            <w:rFonts w:ascii="Verdana" w:hAnsi="Verdana" w:cs="Arial"/>
            <w:sz w:val="20"/>
            <w:szCs w:val="20"/>
          </w:rPr>
          <w:t>manojverma.05@gmail.com</w:t>
        </w:r>
      </w:hyperlink>
    </w:p>
    <w:p w:rsidR="00D46176" w:rsidRPr="007C167C" w:rsidRDefault="00D46176">
      <w:pPr>
        <w:overflowPunct/>
        <w:autoSpaceDE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Mobile: +91-8600900595</w:t>
      </w:r>
    </w:p>
    <w:p w:rsidR="00D53198" w:rsidRPr="007C167C" w:rsidRDefault="00D53198">
      <w:pPr>
        <w:overflowPunct/>
        <w:autoSpaceDE w:val="0"/>
        <w:rPr>
          <w:rFonts w:ascii="Verdana" w:hAnsi="Verdana"/>
          <w:color w:val="000000"/>
          <w:sz w:val="20"/>
          <w:szCs w:val="20"/>
        </w:rPr>
      </w:pPr>
    </w:p>
    <w:p w:rsidR="00D53198" w:rsidRPr="007C167C" w:rsidRDefault="00D53198" w:rsidP="002533A0">
      <w:pPr>
        <w:pStyle w:val="Cog-H3a"/>
        <w:rPr>
          <w:rFonts w:ascii="Verdana" w:hAnsi="Verdana" w:cs="Arial"/>
          <w:sz w:val="24"/>
          <w:szCs w:val="24"/>
        </w:rPr>
      </w:pPr>
      <w:r w:rsidRPr="007C167C">
        <w:rPr>
          <w:rFonts w:ascii="Verdana" w:hAnsi="Verdana" w:cs="Arial"/>
          <w:sz w:val="24"/>
          <w:szCs w:val="24"/>
        </w:rPr>
        <w:t>Experience Summary</w:t>
      </w:r>
    </w:p>
    <w:p w:rsidR="006E551C" w:rsidRDefault="00C70950" w:rsidP="00C70950">
      <w:p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 have</w:t>
      </w:r>
      <w:r w:rsidR="00BB37AA">
        <w:rPr>
          <w:rFonts w:ascii="Verdana" w:hAnsi="Verdana"/>
          <w:color w:val="000000"/>
          <w:sz w:val="20"/>
          <w:szCs w:val="20"/>
        </w:rPr>
        <w:t xml:space="preserve"> </w:t>
      </w:r>
      <w:r w:rsidR="00D40660">
        <w:rPr>
          <w:rFonts w:ascii="Verdana" w:hAnsi="Verdana"/>
          <w:color w:val="000000"/>
          <w:sz w:val="20"/>
          <w:szCs w:val="20"/>
        </w:rPr>
        <w:t>1</w:t>
      </w:r>
      <w:r w:rsidR="00591CC6">
        <w:rPr>
          <w:rFonts w:ascii="Verdana" w:hAnsi="Verdana"/>
          <w:color w:val="000000"/>
          <w:sz w:val="20"/>
          <w:szCs w:val="20"/>
        </w:rPr>
        <w:t>5</w:t>
      </w:r>
      <w:r w:rsidR="00BB37AA">
        <w:rPr>
          <w:rFonts w:ascii="Verdana" w:hAnsi="Verdana"/>
          <w:color w:val="000000"/>
          <w:sz w:val="20"/>
          <w:szCs w:val="20"/>
        </w:rPr>
        <w:t>+</w:t>
      </w:r>
      <w:r w:rsidR="00EB3EA2" w:rsidRPr="007C167C">
        <w:rPr>
          <w:rFonts w:ascii="Verdana" w:hAnsi="Verdana"/>
          <w:color w:val="000000"/>
          <w:sz w:val="20"/>
          <w:szCs w:val="20"/>
        </w:rPr>
        <w:t xml:space="preserve"> years o</w:t>
      </w:r>
      <w:r w:rsidR="00D53198" w:rsidRPr="007C167C">
        <w:rPr>
          <w:rFonts w:ascii="Verdana" w:hAnsi="Verdana"/>
          <w:color w:val="000000"/>
          <w:sz w:val="20"/>
          <w:szCs w:val="20"/>
        </w:rPr>
        <w:t>f experience in</w:t>
      </w:r>
      <w:r>
        <w:rPr>
          <w:rFonts w:ascii="Verdana" w:hAnsi="Verdana"/>
          <w:color w:val="000000"/>
          <w:sz w:val="20"/>
          <w:szCs w:val="20"/>
        </w:rPr>
        <w:t xml:space="preserve"> architecture, design, and development</w:t>
      </w:r>
      <w:r w:rsidR="00B619CD" w:rsidRPr="007C167C">
        <w:rPr>
          <w:rFonts w:ascii="Verdana" w:hAnsi="Verdana"/>
          <w:color w:val="000000"/>
          <w:sz w:val="20"/>
          <w:szCs w:val="20"/>
        </w:rPr>
        <w:t xml:space="preserve"> </w:t>
      </w:r>
      <w:r w:rsidR="00CA0A03" w:rsidRPr="007C167C">
        <w:rPr>
          <w:rFonts w:ascii="Verdana" w:hAnsi="Verdana"/>
          <w:color w:val="000000"/>
          <w:sz w:val="20"/>
          <w:szCs w:val="20"/>
        </w:rPr>
        <w:t xml:space="preserve">of </w:t>
      </w:r>
      <w:r w:rsidR="00B619CD" w:rsidRPr="007C167C">
        <w:rPr>
          <w:rFonts w:ascii="Verdana" w:hAnsi="Verdana"/>
          <w:color w:val="000000"/>
          <w:sz w:val="20"/>
          <w:szCs w:val="20"/>
        </w:rPr>
        <w:t xml:space="preserve">integration projects </w:t>
      </w:r>
      <w:r w:rsidR="00D53198" w:rsidRPr="007C167C">
        <w:rPr>
          <w:rFonts w:ascii="Verdana" w:hAnsi="Verdana"/>
          <w:color w:val="000000"/>
          <w:sz w:val="20"/>
          <w:szCs w:val="20"/>
        </w:rPr>
        <w:t>using</w:t>
      </w:r>
      <w:r w:rsidR="00FA793C" w:rsidRPr="007C167C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a variety of open-source and proprietary</w:t>
      </w:r>
      <w:r w:rsidR="00FA793C" w:rsidRPr="007C167C">
        <w:rPr>
          <w:rFonts w:ascii="Verdana" w:hAnsi="Verdana"/>
          <w:color w:val="000000"/>
          <w:sz w:val="20"/>
          <w:szCs w:val="20"/>
        </w:rPr>
        <w:t xml:space="preserve"> product</w:t>
      </w:r>
      <w:r>
        <w:rPr>
          <w:rFonts w:ascii="Verdana" w:hAnsi="Verdana"/>
          <w:color w:val="000000"/>
          <w:sz w:val="20"/>
          <w:szCs w:val="20"/>
        </w:rPr>
        <w:t>s</w:t>
      </w:r>
      <w:r w:rsidR="00FA793C" w:rsidRPr="007C167C">
        <w:rPr>
          <w:rFonts w:ascii="Verdana" w:hAnsi="Verdana"/>
          <w:color w:val="000000"/>
          <w:sz w:val="20"/>
          <w:szCs w:val="20"/>
        </w:rPr>
        <w:t xml:space="preserve"> suite</w:t>
      </w:r>
      <w:r w:rsidR="00D53198" w:rsidRPr="007C167C">
        <w:rPr>
          <w:rFonts w:ascii="Verdana" w:hAnsi="Verdana"/>
          <w:color w:val="000000"/>
          <w:sz w:val="20"/>
          <w:szCs w:val="20"/>
        </w:rPr>
        <w:t>.</w:t>
      </w:r>
      <w:r w:rsidR="006E551C">
        <w:rPr>
          <w:rFonts w:ascii="Verdana" w:hAnsi="Verdana"/>
          <w:color w:val="000000"/>
          <w:sz w:val="20"/>
          <w:szCs w:val="20"/>
        </w:rPr>
        <w:t xml:space="preserve"> </w:t>
      </w:r>
    </w:p>
    <w:p w:rsidR="006E551C" w:rsidRDefault="006E551C" w:rsidP="00C70950">
      <w:pPr>
        <w:jc w:val="both"/>
        <w:rPr>
          <w:rFonts w:ascii="Verdana" w:hAnsi="Verdana"/>
          <w:color w:val="000000"/>
          <w:sz w:val="20"/>
          <w:szCs w:val="20"/>
        </w:rPr>
      </w:pPr>
    </w:p>
    <w:p w:rsidR="00D53198" w:rsidRDefault="006E551C" w:rsidP="00C70950">
      <w:pPr>
        <w:jc w:val="both"/>
        <w:rPr>
          <w:rFonts w:ascii="Verdana" w:hAnsi="Verdana"/>
          <w:color w:val="000000"/>
          <w:sz w:val="20"/>
          <w:szCs w:val="20"/>
        </w:rPr>
      </w:pPr>
      <w:r w:rsidRPr="006E551C">
        <w:rPr>
          <w:rFonts w:ascii="Verdana" w:hAnsi="Verdana"/>
          <w:color w:val="000000"/>
          <w:sz w:val="20"/>
          <w:szCs w:val="20"/>
          <w:u w:val="single"/>
        </w:rPr>
        <w:t>H</w:t>
      </w:r>
      <w:r w:rsidR="00DC4035" w:rsidRPr="006E551C">
        <w:rPr>
          <w:rFonts w:ascii="Verdana" w:hAnsi="Verdana"/>
          <w:color w:val="000000"/>
          <w:sz w:val="20"/>
          <w:szCs w:val="20"/>
          <w:u w:val="single"/>
        </w:rPr>
        <w:t>ighlights:</w:t>
      </w:r>
    </w:p>
    <w:p w:rsidR="00DC4035" w:rsidRPr="007C167C" w:rsidRDefault="00DC4035" w:rsidP="00C70950">
      <w:pPr>
        <w:jc w:val="both"/>
        <w:rPr>
          <w:rFonts w:ascii="Verdana" w:hAnsi="Verdana"/>
          <w:color w:val="000000"/>
          <w:sz w:val="20"/>
          <w:szCs w:val="20"/>
        </w:rPr>
      </w:pPr>
    </w:p>
    <w:p w:rsidR="00D72DEB" w:rsidRDefault="00D53198" w:rsidP="00C70950">
      <w:pPr>
        <w:numPr>
          <w:ilvl w:val="0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 w:rsidRPr="007C167C">
        <w:rPr>
          <w:rFonts w:ascii="Verdana" w:hAnsi="Verdana"/>
          <w:color w:val="000000"/>
          <w:sz w:val="20"/>
          <w:szCs w:val="20"/>
        </w:rPr>
        <w:t xml:space="preserve">Extensive </w:t>
      </w:r>
      <w:r w:rsidR="00D46176">
        <w:rPr>
          <w:rFonts w:ascii="Verdana" w:hAnsi="Verdana"/>
          <w:color w:val="000000"/>
          <w:sz w:val="20"/>
          <w:szCs w:val="20"/>
        </w:rPr>
        <w:t xml:space="preserve">architecture, </w:t>
      </w:r>
      <w:r w:rsidR="0082468B">
        <w:rPr>
          <w:rFonts w:ascii="Verdana" w:hAnsi="Verdana"/>
          <w:color w:val="000000"/>
          <w:sz w:val="20"/>
          <w:szCs w:val="20"/>
        </w:rPr>
        <w:t>designing</w:t>
      </w:r>
      <w:r w:rsidR="00D46176">
        <w:rPr>
          <w:rFonts w:ascii="Verdana" w:hAnsi="Verdana"/>
          <w:color w:val="000000"/>
          <w:sz w:val="20"/>
          <w:szCs w:val="20"/>
        </w:rPr>
        <w:t>,</w:t>
      </w:r>
      <w:r w:rsidR="0082468B">
        <w:rPr>
          <w:rFonts w:ascii="Verdana" w:hAnsi="Verdana"/>
          <w:color w:val="000000"/>
          <w:sz w:val="20"/>
          <w:szCs w:val="20"/>
        </w:rPr>
        <w:t xml:space="preserve"> &amp; </w:t>
      </w:r>
      <w:r w:rsidR="007A60B1" w:rsidRPr="007C167C">
        <w:rPr>
          <w:rFonts w:ascii="Verdana" w:hAnsi="Verdana"/>
          <w:color w:val="000000"/>
          <w:sz w:val="20"/>
          <w:szCs w:val="20"/>
        </w:rPr>
        <w:t xml:space="preserve">development </w:t>
      </w:r>
      <w:r w:rsidRPr="007C167C">
        <w:rPr>
          <w:rFonts w:ascii="Verdana" w:hAnsi="Verdana"/>
          <w:color w:val="000000"/>
          <w:sz w:val="20"/>
          <w:szCs w:val="20"/>
        </w:rPr>
        <w:t>experience in</w:t>
      </w:r>
      <w:r w:rsidR="006E551C">
        <w:rPr>
          <w:rFonts w:ascii="Verdana" w:hAnsi="Verdana"/>
          <w:color w:val="000000"/>
          <w:sz w:val="20"/>
          <w:szCs w:val="20"/>
        </w:rPr>
        <w:t xml:space="preserve"> a</w:t>
      </w:r>
      <w:r w:rsidRPr="007C167C">
        <w:rPr>
          <w:rFonts w:ascii="Verdana" w:hAnsi="Verdana"/>
          <w:color w:val="000000"/>
          <w:sz w:val="20"/>
          <w:szCs w:val="20"/>
        </w:rPr>
        <w:t xml:space="preserve"> </w:t>
      </w:r>
      <w:r w:rsidR="00D72DEB">
        <w:rPr>
          <w:rFonts w:ascii="Verdana" w:hAnsi="Verdana"/>
          <w:color w:val="000000"/>
          <w:sz w:val="20"/>
          <w:szCs w:val="20"/>
        </w:rPr>
        <w:t xml:space="preserve">variety of integration </w:t>
      </w:r>
      <w:r w:rsidR="006E551C">
        <w:rPr>
          <w:rFonts w:ascii="Verdana" w:hAnsi="Verdana"/>
          <w:color w:val="000000"/>
          <w:sz w:val="20"/>
          <w:szCs w:val="20"/>
        </w:rPr>
        <w:t>projects involving:</w:t>
      </w:r>
    </w:p>
    <w:p w:rsidR="00D72DEB" w:rsidRDefault="006C39F5" w:rsidP="00C70950">
      <w:pPr>
        <w:numPr>
          <w:ilvl w:val="1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 w:rsidRPr="007C167C">
        <w:rPr>
          <w:rFonts w:ascii="Verdana" w:hAnsi="Verdana"/>
          <w:color w:val="000000"/>
          <w:sz w:val="20"/>
          <w:szCs w:val="20"/>
        </w:rPr>
        <w:t>Enterprise</w:t>
      </w:r>
      <w:r w:rsidR="00FA793C" w:rsidRPr="007C167C">
        <w:rPr>
          <w:rFonts w:ascii="Verdana" w:hAnsi="Verdana"/>
          <w:color w:val="000000"/>
          <w:sz w:val="20"/>
          <w:szCs w:val="20"/>
        </w:rPr>
        <w:t xml:space="preserve"> Application</w:t>
      </w:r>
      <w:r w:rsidRPr="007C167C">
        <w:rPr>
          <w:rFonts w:ascii="Verdana" w:hAnsi="Verdana"/>
          <w:color w:val="000000"/>
          <w:sz w:val="20"/>
          <w:szCs w:val="20"/>
        </w:rPr>
        <w:t xml:space="preserve"> </w:t>
      </w:r>
      <w:r w:rsidR="007A60B1" w:rsidRPr="007C167C">
        <w:rPr>
          <w:rFonts w:ascii="Verdana" w:hAnsi="Verdana"/>
          <w:color w:val="000000"/>
          <w:sz w:val="20"/>
          <w:szCs w:val="20"/>
        </w:rPr>
        <w:t>Integration</w:t>
      </w:r>
      <w:r w:rsidR="00E27255" w:rsidRPr="007C167C">
        <w:rPr>
          <w:rFonts w:ascii="Verdana" w:hAnsi="Verdana"/>
          <w:color w:val="000000"/>
          <w:sz w:val="20"/>
          <w:szCs w:val="20"/>
        </w:rPr>
        <w:t xml:space="preserve"> (</w:t>
      </w:r>
      <w:r w:rsidR="00FA793C" w:rsidRPr="007C167C">
        <w:rPr>
          <w:rFonts w:ascii="Verdana" w:hAnsi="Verdana"/>
          <w:color w:val="000000"/>
          <w:sz w:val="20"/>
          <w:szCs w:val="20"/>
        </w:rPr>
        <w:t>EAI)</w:t>
      </w:r>
      <w:r w:rsidR="00D46176">
        <w:rPr>
          <w:rFonts w:ascii="Verdana" w:hAnsi="Verdana"/>
          <w:color w:val="000000"/>
          <w:sz w:val="20"/>
          <w:szCs w:val="20"/>
        </w:rPr>
        <w:t>.</w:t>
      </w:r>
    </w:p>
    <w:p w:rsidR="00D72DEB" w:rsidRPr="006E551C" w:rsidRDefault="007A60B1" w:rsidP="006E551C">
      <w:pPr>
        <w:numPr>
          <w:ilvl w:val="1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 w:rsidRPr="007C167C">
        <w:rPr>
          <w:rFonts w:ascii="Verdana" w:hAnsi="Verdana"/>
          <w:color w:val="000000"/>
          <w:sz w:val="20"/>
          <w:szCs w:val="20"/>
        </w:rPr>
        <w:t>Business</w:t>
      </w:r>
      <w:r w:rsidR="00D72DEB">
        <w:rPr>
          <w:rFonts w:ascii="Verdana" w:hAnsi="Verdana"/>
          <w:color w:val="000000"/>
          <w:sz w:val="20"/>
          <w:szCs w:val="20"/>
        </w:rPr>
        <w:t xml:space="preserve"> Process Management (BPM)</w:t>
      </w:r>
      <w:r w:rsidR="00D46176">
        <w:rPr>
          <w:rFonts w:ascii="Verdana" w:hAnsi="Verdana"/>
          <w:color w:val="000000"/>
          <w:sz w:val="20"/>
          <w:szCs w:val="20"/>
        </w:rPr>
        <w:t>.</w:t>
      </w:r>
    </w:p>
    <w:p w:rsidR="00D72DEB" w:rsidRDefault="006E551C" w:rsidP="00C70950">
      <w:pPr>
        <w:numPr>
          <w:ilvl w:val="1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Business-to-Business</w:t>
      </w:r>
      <w:r w:rsidR="001F0BE6">
        <w:rPr>
          <w:rFonts w:ascii="Verdana" w:hAnsi="Verdana"/>
          <w:color w:val="000000"/>
          <w:sz w:val="20"/>
          <w:szCs w:val="20"/>
        </w:rPr>
        <w:t xml:space="preserve"> (B2B)</w:t>
      </w:r>
      <w:r>
        <w:rPr>
          <w:rFonts w:ascii="Verdana" w:hAnsi="Verdana"/>
          <w:color w:val="000000"/>
          <w:sz w:val="20"/>
          <w:szCs w:val="20"/>
        </w:rPr>
        <w:t>, Business-to-Customer (B2C) i</w:t>
      </w:r>
      <w:r w:rsidR="00D72DEB">
        <w:rPr>
          <w:rFonts w:ascii="Verdana" w:hAnsi="Verdana"/>
          <w:color w:val="000000"/>
          <w:sz w:val="20"/>
          <w:szCs w:val="20"/>
        </w:rPr>
        <w:t>ntegrations</w:t>
      </w:r>
      <w:r w:rsidR="00D46176">
        <w:rPr>
          <w:rFonts w:ascii="Verdana" w:hAnsi="Verdana"/>
          <w:color w:val="000000"/>
          <w:sz w:val="20"/>
          <w:szCs w:val="20"/>
        </w:rPr>
        <w:t>.</w:t>
      </w:r>
    </w:p>
    <w:p w:rsidR="00DC4035" w:rsidRDefault="00DC4035" w:rsidP="00C70950">
      <w:pPr>
        <w:numPr>
          <w:ilvl w:val="1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API Management:</w:t>
      </w:r>
    </w:p>
    <w:p w:rsidR="00DC4035" w:rsidRDefault="00DC4035" w:rsidP="00DC4035">
      <w:pPr>
        <w:numPr>
          <w:ilvl w:val="2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SAG API Management</w:t>
      </w:r>
    </w:p>
    <w:p w:rsidR="00DC4035" w:rsidRPr="006E551C" w:rsidRDefault="00D72DEB" w:rsidP="00B55BF5">
      <w:pPr>
        <w:numPr>
          <w:ilvl w:val="2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 w:rsidRPr="006E551C">
        <w:rPr>
          <w:rFonts w:ascii="Verdana" w:hAnsi="Verdana"/>
          <w:color w:val="000000"/>
          <w:sz w:val="20"/>
          <w:szCs w:val="20"/>
        </w:rPr>
        <w:t>Google APIGEE platform</w:t>
      </w:r>
      <w:r w:rsidR="00D46176" w:rsidRPr="006E551C">
        <w:rPr>
          <w:rFonts w:ascii="Verdana" w:hAnsi="Verdana"/>
          <w:color w:val="000000"/>
          <w:sz w:val="20"/>
          <w:szCs w:val="20"/>
        </w:rPr>
        <w:t>.</w:t>
      </w:r>
    </w:p>
    <w:p w:rsidR="00DC4035" w:rsidRDefault="00DC4035" w:rsidP="00C70950">
      <w:pPr>
        <w:numPr>
          <w:ilvl w:val="0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Cloud knowledge and experience:</w:t>
      </w:r>
    </w:p>
    <w:p w:rsidR="00C70950" w:rsidRDefault="00C70950" w:rsidP="00DC4035">
      <w:pPr>
        <w:numPr>
          <w:ilvl w:val="1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Good understanding and exposure to Amazon Web Services (AWS)</w:t>
      </w:r>
      <w:r w:rsidR="00DC4035">
        <w:rPr>
          <w:rFonts w:ascii="Verdana" w:hAnsi="Verdana"/>
          <w:color w:val="000000"/>
          <w:sz w:val="20"/>
          <w:szCs w:val="20"/>
        </w:rPr>
        <w:t>.</w:t>
      </w:r>
    </w:p>
    <w:p w:rsidR="00DC4035" w:rsidRPr="006E551C" w:rsidRDefault="005942F1" w:rsidP="000505F0">
      <w:pPr>
        <w:numPr>
          <w:ilvl w:val="1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Wide experience in on-</w:t>
      </w:r>
      <w:r w:rsidR="00DC4035" w:rsidRPr="006E551C">
        <w:rPr>
          <w:rFonts w:ascii="Verdana" w:hAnsi="Verdana"/>
          <w:color w:val="000000"/>
          <w:sz w:val="20"/>
          <w:szCs w:val="20"/>
        </w:rPr>
        <w:t>premise, hybrid, and iPaaS (cloud native) integrations.</w:t>
      </w:r>
    </w:p>
    <w:p w:rsidR="00C70950" w:rsidRDefault="00591CC6" w:rsidP="00C70950">
      <w:pPr>
        <w:pStyle w:val="ListParagraph"/>
        <w:numPr>
          <w:ilvl w:val="0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Micro-s</w:t>
      </w:r>
      <w:r w:rsidR="00DC4035">
        <w:rPr>
          <w:rFonts w:ascii="Verdana" w:hAnsi="Verdana"/>
          <w:color w:val="000000"/>
          <w:sz w:val="20"/>
          <w:szCs w:val="20"/>
        </w:rPr>
        <w:t>ervice Architecture</w:t>
      </w:r>
      <w:r w:rsidR="006E551C">
        <w:rPr>
          <w:rFonts w:ascii="Verdana" w:hAnsi="Verdana"/>
          <w:color w:val="000000"/>
          <w:sz w:val="20"/>
          <w:szCs w:val="20"/>
        </w:rPr>
        <w:t xml:space="preserve"> (MSA)</w:t>
      </w:r>
      <w:r w:rsidR="00DC4035">
        <w:rPr>
          <w:rFonts w:ascii="Verdana" w:hAnsi="Verdana"/>
          <w:color w:val="000000"/>
          <w:sz w:val="20"/>
          <w:szCs w:val="20"/>
        </w:rPr>
        <w:t>:</w:t>
      </w:r>
    </w:p>
    <w:p w:rsidR="00DC4035" w:rsidRDefault="00DC4035" w:rsidP="00DC4035">
      <w:pPr>
        <w:pStyle w:val="ListParagraph"/>
        <w:numPr>
          <w:ilvl w:val="1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Implemented integrations using Micro-service based architecture.</w:t>
      </w:r>
    </w:p>
    <w:p w:rsidR="00DC4035" w:rsidRDefault="00DC4035" w:rsidP="00DC4035">
      <w:pPr>
        <w:pStyle w:val="ListParagraph"/>
        <w:numPr>
          <w:ilvl w:val="1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Containerize </w:t>
      </w:r>
      <w:r w:rsidR="00B1601F">
        <w:rPr>
          <w:rFonts w:ascii="Verdana" w:hAnsi="Verdana"/>
          <w:color w:val="000000"/>
          <w:sz w:val="20"/>
          <w:szCs w:val="20"/>
        </w:rPr>
        <w:t>integration/services</w:t>
      </w:r>
      <w:r>
        <w:rPr>
          <w:rFonts w:ascii="Verdana" w:hAnsi="Verdana"/>
          <w:color w:val="000000"/>
          <w:sz w:val="20"/>
          <w:szCs w:val="20"/>
        </w:rPr>
        <w:t xml:space="preserve"> using Docker.</w:t>
      </w:r>
    </w:p>
    <w:p w:rsidR="0097303B" w:rsidRDefault="0097303B" w:rsidP="00DC4035">
      <w:pPr>
        <w:pStyle w:val="ListParagraph"/>
        <w:numPr>
          <w:ilvl w:val="1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Good understanding and developed services using Spring Boot.</w:t>
      </w:r>
    </w:p>
    <w:p w:rsidR="00B1601F" w:rsidRPr="006E551C" w:rsidRDefault="00B1601F" w:rsidP="006E551C">
      <w:pPr>
        <w:pStyle w:val="ListParagraph"/>
        <w:numPr>
          <w:ilvl w:val="1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 w:rsidRPr="006E551C">
        <w:rPr>
          <w:rFonts w:ascii="Verdana" w:hAnsi="Verdana"/>
          <w:color w:val="000000"/>
          <w:sz w:val="20"/>
          <w:szCs w:val="20"/>
        </w:rPr>
        <w:t>Continuous Integration and Deployment (CI/CD) using Jenkins.</w:t>
      </w:r>
    </w:p>
    <w:p w:rsidR="00B1601F" w:rsidRDefault="00B1601F" w:rsidP="00B1601F">
      <w:pPr>
        <w:pStyle w:val="ListParagraph"/>
        <w:numPr>
          <w:ilvl w:val="0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Internet Of Things</w:t>
      </w:r>
      <w:r w:rsidR="00622D30">
        <w:rPr>
          <w:rFonts w:ascii="Verdana" w:hAnsi="Verdana"/>
          <w:color w:val="000000"/>
          <w:sz w:val="20"/>
          <w:szCs w:val="20"/>
        </w:rPr>
        <w:t xml:space="preserve"> (IoT)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B1601F" w:rsidRDefault="00B1601F" w:rsidP="00B1601F">
      <w:pPr>
        <w:pStyle w:val="ListParagraph"/>
        <w:numPr>
          <w:ilvl w:val="1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Developed </w:t>
      </w:r>
      <w:r w:rsidR="006E551C">
        <w:rPr>
          <w:rFonts w:ascii="Verdana" w:hAnsi="Verdana"/>
          <w:color w:val="000000"/>
          <w:sz w:val="20"/>
          <w:szCs w:val="20"/>
        </w:rPr>
        <w:t>a number of</w:t>
      </w:r>
      <w:r>
        <w:rPr>
          <w:rFonts w:ascii="Verdana" w:hAnsi="Verdana"/>
          <w:color w:val="000000"/>
          <w:sz w:val="20"/>
          <w:szCs w:val="20"/>
        </w:rPr>
        <w:t xml:space="preserve"> industria</w:t>
      </w:r>
      <w:r w:rsidR="00591CC6">
        <w:rPr>
          <w:rFonts w:ascii="Verdana" w:hAnsi="Verdana"/>
          <w:color w:val="000000"/>
          <w:sz w:val="20"/>
          <w:szCs w:val="20"/>
        </w:rPr>
        <w:t>l/commercial level prototypes</w:t>
      </w:r>
      <w:r>
        <w:rPr>
          <w:rFonts w:ascii="Verdana" w:hAnsi="Verdana"/>
          <w:color w:val="000000"/>
          <w:sz w:val="20"/>
          <w:szCs w:val="20"/>
        </w:rPr>
        <w:t xml:space="preserve"> using </w:t>
      </w:r>
      <w:r w:rsidR="00622D30">
        <w:rPr>
          <w:rFonts w:ascii="Verdana" w:hAnsi="Verdana"/>
          <w:color w:val="000000"/>
          <w:sz w:val="20"/>
          <w:szCs w:val="20"/>
        </w:rPr>
        <w:t xml:space="preserve">SoftwareAG </w:t>
      </w:r>
      <w:r>
        <w:rPr>
          <w:rFonts w:ascii="Verdana" w:hAnsi="Verdana"/>
          <w:color w:val="000000"/>
          <w:sz w:val="20"/>
          <w:szCs w:val="20"/>
        </w:rPr>
        <w:t>Cumulocity IoT platform.</w:t>
      </w:r>
    </w:p>
    <w:p w:rsidR="00B1601F" w:rsidRPr="006E551C" w:rsidRDefault="00B1601F" w:rsidP="00436D91">
      <w:pPr>
        <w:pStyle w:val="ListParagraph"/>
        <w:numPr>
          <w:ilvl w:val="1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 w:rsidRPr="006E551C">
        <w:rPr>
          <w:rFonts w:ascii="Verdana" w:hAnsi="Verdana"/>
          <w:color w:val="000000"/>
          <w:sz w:val="20"/>
          <w:szCs w:val="20"/>
        </w:rPr>
        <w:t>Good understanding, knowledge, and willingness to contribute in this space.</w:t>
      </w:r>
    </w:p>
    <w:p w:rsidR="00326033" w:rsidRPr="006E551C" w:rsidRDefault="00B1601F" w:rsidP="00D877C2">
      <w:pPr>
        <w:numPr>
          <w:ilvl w:val="0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 w:rsidRPr="006E551C">
        <w:rPr>
          <w:rFonts w:ascii="Verdana" w:hAnsi="Verdana"/>
          <w:color w:val="000000"/>
          <w:sz w:val="20"/>
          <w:szCs w:val="20"/>
        </w:rPr>
        <w:t>Thorough</w:t>
      </w:r>
      <w:r w:rsidR="00195F38">
        <w:rPr>
          <w:rFonts w:ascii="Verdana" w:hAnsi="Verdana"/>
          <w:color w:val="000000"/>
          <w:sz w:val="20"/>
          <w:szCs w:val="20"/>
        </w:rPr>
        <w:t xml:space="preserve"> experience and</w:t>
      </w:r>
      <w:r w:rsidRPr="006E551C">
        <w:rPr>
          <w:rFonts w:ascii="Verdana" w:hAnsi="Verdana"/>
          <w:color w:val="000000"/>
          <w:sz w:val="20"/>
          <w:szCs w:val="20"/>
        </w:rPr>
        <w:t xml:space="preserve"> e</w:t>
      </w:r>
      <w:r w:rsidR="00C70950" w:rsidRPr="006E551C">
        <w:rPr>
          <w:rFonts w:ascii="Verdana" w:hAnsi="Verdana"/>
          <w:color w:val="000000"/>
          <w:sz w:val="20"/>
          <w:szCs w:val="20"/>
        </w:rPr>
        <w:t xml:space="preserve">xpertise in </w:t>
      </w:r>
      <w:r w:rsidR="006E551C" w:rsidRPr="006E551C">
        <w:rPr>
          <w:rFonts w:ascii="Verdana" w:hAnsi="Verdana"/>
          <w:color w:val="000000"/>
          <w:sz w:val="20"/>
          <w:szCs w:val="20"/>
        </w:rPr>
        <w:t>webMethods suit</w:t>
      </w:r>
      <w:r w:rsidR="00C70950" w:rsidRPr="006E551C">
        <w:rPr>
          <w:rFonts w:ascii="Verdana" w:hAnsi="Verdana"/>
          <w:color w:val="000000"/>
          <w:sz w:val="20"/>
          <w:szCs w:val="20"/>
        </w:rPr>
        <w:t xml:space="preserve"> </w:t>
      </w:r>
      <w:r w:rsidRPr="006E551C">
        <w:rPr>
          <w:rFonts w:ascii="Verdana" w:hAnsi="Verdana"/>
          <w:color w:val="000000"/>
          <w:sz w:val="20"/>
          <w:szCs w:val="20"/>
        </w:rPr>
        <w:t>across different components</w:t>
      </w:r>
      <w:r w:rsidR="00591CC6">
        <w:rPr>
          <w:rFonts w:ascii="Verdana" w:hAnsi="Verdana"/>
          <w:color w:val="000000"/>
          <w:sz w:val="20"/>
          <w:szCs w:val="20"/>
        </w:rPr>
        <w:t xml:space="preserve"> (IS, UM, TN, BPM, MWS, APIM, Adapters, REST/SOAP)</w:t>
      </w:r>
      <w:r w:rsidRPr="006E551C">
        <w:rPr>
          <w:rFonts w:ascii="Verdana" w:hAnsi="Verdana"/>
          <w:color w:val="000000"/>
          <w:sz w:val="20"/>
          <w:szCs w:val="20"/>
        </w:rPr>
        <w:t xml:space="preserve"> and </w:t>
      </w:r>
      <w:r w:rsidR="00C70950" w:rsidRPr="006E551C">
        <w:rPr>
          <w:rFonts w:ascii="Verdana" w:hAnsi="Verdana"/>
          <w:color w:val="000000"/>
          <w:sz w:val="20"/>
          <w:szCs w:val="20"/>
        </w:rPr>
        <w:t>versions.</w:t>
      </w:r>
    </w:p>
    <w:p w:rsidR="00B1601F" w:rsidRPr="00195F38" w:rsidRDefault="00326033" w:rsidP="002D3D5E">
      <w:pPr>
        <w:numPr>
          <w:ilvl w:val="0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 w:rsidRPr="00195F38">
        <w:rPr>
          <w:rFonts w:ascii="Verdana" w:hAnsi="Verdana"/>
          <w:color w:val="000000"/>
          <w:sz w:val="20"/>
          <w:szCs w:val="20"/>
        </w:rPr>
        <w:t>Business and</w:t>
      </w:r>
      <w:r w:rsidR="00591CC6">
        <w:rPr>
          <w:rFonts w:ascii="Verdana" w:hAnsi="Verdana"/>
          <w:color w:val="000000"/>
          <w:sz w:val="20"/>
          <w:szCs w:val="20"/>
        </w:rPr>
        <w:t xml:space="preserve"> integration</w:t>
      </w:r>
      <w:r w:rsidRPr="00195F38">
        <w:rPr>
          <w:rFonts w:ascii="Verdana" w:hAnsi="Verdana"/>
          <w:color w:val="000000"/>
          <w:sz w:val="20"/>
          <w:szCs w:val="20"/>
        </w:rPr>
        <w:t xml:space="preserve"> practice development activities involving response to proposals, lateral hiring, product evaluations, </w:t>
      </w:r>
      <w:r w:rsidR="00591CC6" w:rsidRPr="00195F38">
        <w:rPr>
          <w:rFonts w:ascii="Verdana" w:hAnsi="Verdana"/>
          <w:color w:val="000000"/>
          <w:sz w:val="20"/>
          <w:szCs w:val="20"/>
        </w:rPr>
        <w:t>and technical</w:t>
      </w:r>
      <w:r w:rsidRPr="00195F38">
        <w:rPr>
          <w:rFonts w:ascii="Verdana" w:hAnsi="Verdana"/>
          <w:color w:val="000000"/>
          <w:sz w:val="20"/>
          <w:szCs w:val="20"/>
        </w:rPr>
        <w:t xml:space="preserve"> trainings.</w:t>
      </w:r>
    </w:p>
    <w:p w:rsidR="00DC4035" w:rsidRPr="00C70950" w:rsidRDefault="00DC4035" w:rsidP="00DC4035">
      <w:pPr>
        <w:numPr>
          <w:ilvl w:val="0"/>
          <w:numId w:val="12"/>
        </w:num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Experience</w:t>
      </w:r>
      <w:r w:rsidR="00195F38">
        <w:rPr>
          <w:rFonts w:ascii="Verdana" w:hAnsi="Verdana"/>
          <w:color w:val="000000"/>
          <w:sz w:val="20"/>
          <w:szCs w:val="20"/>
        </w:rPr>
        <w:t xml:space="preserve"> in</w:t>
      </w:r>
      <w:r>
        <w:rPr>
          <w:rFonts w:ascii="Verdana" w:hAnsi="Verdana"/>
          <w:color w:val="000000"/>
          <w:sz w:val="20"/>
          <w:szCs w:val="20"/>
        </w:rPr>
        <w:t xml:space="preserve"> Agile-Scrum methodology supplemented by DevOps.</w:t>
      </w:r>
    </w:p>
    <w:p w:rsidR="00DC4035" w:rsidRPr="007C167C" w:rsidRDefault="00DC4035" w:rsidP="00DC4035">
      <w:pPr>
        <w:ind w:left="360"/>
        <w:jc w:val="both"/>
        <w:rPr>
          <w:rFonts w:ascii="Verdana" w:hAnsi="Verdana"/>
          <w:color w:val="000000"/>
          <w:sz w:val="20"/>
          <w:szCs w:val="20"/>
        </w:rPr>
      </w:pPr>
    </w:p>
    <w:p w:rsidR="00D53198" w:rsidRDefault="00D53198" w:rsidP="00195F38">
      <w:pPr>
        <w:jc w:val="both"/>
        <w:rPr>
          <w:rFonts w:ascii="Verdana" w:hAnsi="Verdana"/>
          <w:color w:val="000000"/>
          <w:sz w:val="20"/>
          <w:szCs w:val="20"/>
        </w:rPr>
      </w:pPr>
    </w:p>
    <w:p w:rsidR="00195F38" w:rsidRDefault="00195F38" w:rsidP="00195F38">
      <w:pPr>
        <w:jc w:val="both"/>
        <w:rPr>
          <w:rFonts w:ascii="Verdana" w:hAnsi="Verdana"/>
          <w:color w:val="000000"/>
          <w:sz w:val="20"/>
          <w:szCs w:val="20"/>
        </w:rPr>
      </w:pPr>
    </w:p>
    <w:p w:rsidR="00195F38" w:rsidRPr="009F0391" w:rsidRDefault="009F0391" w:rsidP="009F0391">
      <w:pPr>
        <w:pStyle w:val="Cog-H3a"/>
        <w:rPr>
          <w:rFonts w:ascii="Verdana" w:hAnsi="Verdana" w:cs="Arial"/>
        </w:rPr>
      </w:pPr>
      <w:r w:rsidRPr="009F0391">
        <w:rPr>
          <w:rFonts w:ascii="Verdana" w:hAnsi="Verdana" w:cs="Arial"/>
        </w:rPr>
        <w:t>Job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060"/>
        <w:gridCol w:w="2743"/>
      </w:tblGrid>
      <w:tr w:rsidR="009F0391" w:rsidTr="009F0391">
        <w:tc>
          <w:tcPr>
            <w:tcW w:w="2718" w:type="dxa"/>
          </w:tcPr>
          <w:p w:rsidR="009F0391" w:rsidRPr="009F0391" w:rsidRDefault="009F0391" w:rsidP="00195F38">
            <w:pPr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9F0391">
              <w:rPr>
                <w:rFonts w:ascii="Verdana" w:hAnsi="Verdan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3060" w:type="dxa"/>
          </w:tcPr>
          <w:p w:rsidR="009F0391" w:rsidRPr="009F0391" w:rsidRDefault="009F0391" w:rsidP="00195F38">
            <w:pPr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9F0391">
              <w:rPr>
                <w:rFonts w:ascii="Verdana" w:hAnsi="Verdana"/>
                <w:b/>
                <w:color w:val="000000"/>
                <w:sz w:val="20"/>
                <w:szCs w:val="20"/>
              </w:rPr>
              <w:t>Employer</w:t>
            </w:r>
          </w:p>
        </w:tc>
        <w:tc>
          <w:tcPr>
            <w:tcW w:w="2743" w:type="dxa"/>
          </w:tcPr>
          <w:p w:rsidR="009F0391" w:rsidRPr="009F0391" w:rsidRDefault="009F0391" w:rsidP="00195F38">
            <w:pPr>
              <w:jc w:val="both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9F0391">
              <w:rPr>
                <w:rFonts w:ascii="Verdana" w:hAnsi="Verdana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622D30" w:rsidTr="009F0391">
        <w:tc>
          <w:tcPr>
            <w:tcW w:w="2718" w:type="dxa"/>
          </w:tcPr>
          <w:p w:rsidR="00622D30" w:rsidRDefault="00622D30" w:rsidP="00622D30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Since June, 2014 </w:t>
            </w:r>
          </w:p>
        </w:tc>
        <w:tc>
          <w:tcPr>
            <w:tcW w:w="3060" w:type="dxa"/>
          </w:tcPr>
          <w:p w:rsidR="00622D30" w:rsidRDefault="00622D30" w:rsidP="00622D30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Cognizant Technology Solutions</w:t>
            </w:r>
          </w:p>
        </w:tc>
        <w:tc>
          <w:tcPr>
            <w:tcW w:w="2743" w:type="dxa"/>
          </w:tcPr>
          <w:p w:rsidR="00622D30" w:rsidRDefault="00622D30" w:rsidP="00622D30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Sr. Integration Architect</w:t>
            </w:r>
          </w:p>
        </w:tc>
      </w:tr>
      <w:tr w:rsidR="00622D30" w:rsidTr="009F0391">
        <w:tc>
          <w:tcPr>
            <w:tcW w:w="2718" w:type="dxa"/>
          </w:tcPr>
          <w:p w:rsidR="00622D30" w:rsidRDefault="00622D30" w:rsidP="00622D30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Sep, 2007 to June, 2014</w:t>
            </w:r>
          </w:p>
        </w:tc>
        <w:tc>
          <w:tcPr>
            <w:tcW w:w="3060" w:type="dxa"/>
          </w:tcPr>
          <w:p w:rsidR="00622D30" w:rsidRDefault="00622D30" w:rsidP="00622D30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STMicroelectronics Pvt. Ltd.</w:t>
            </w:r>
          </w:p>
        </w:tc>
        <w:tc>
          <w:tcPr>
            <w:tcW w:w="2743" w:type="dxa"/>
          </w:tcPr>
          <w:p w:rsidR="00622D30" w:rsidRDefault="00622D30" w:rsidP="00622D30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Technical/Team Lead</w:t>
            </w:r>
          </w:p>
        </w:tc>
      </w:tr>
      <w:tr w:rsidR="00622D30" w:rsidTr="009F0391">
        <w:tc>
          <w:tcPr>
            <w:tcW w:w="2718" w:type="dxa"/>
          </w:tcPr>
          <w:p w:rsidR="00622D30" w:rsidRDefault="00622D30" w:rsidP="00622D30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Nov, 2005 to Sep, 2007</w:t>
            </w:r>
          </w:p>
        </w:tc>
        <w:tc>
          <w:tcPr>
            <w:tcW w:w="3060" w:type="dxa"/>
          </w:tcPr>
          <w:p w:rsidR="00622D30" w:rsidRDefault="00622D30" w:rsidP="00622D30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Fujitsu Consulting Pvt. Ltd.</w:t>
            </w:r>
          </w:p>
        </w:tc>
        <w:tc>
          <w:tcPr>
            <w:tcW w:w="2743" w:type="dxa"/>
          </w:tcPr>
          <w:p w:rsidR="00622D30" w:rsidRDefault="00622D30" w:rsidP="00622D30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Software Engineer</w:t>
            </w:r>
          </w:p>
        </w:tc>
      </w:tr>
    </w:tbl>
    <w:p w:rsidR="009F0391" w:rsidRDefault="009F0391" w:rsidP="00195F38">
      <w:pPr>
        <w:jc w:val="both"/>
        <w:rPr>
          <w:rFonts w:ascii="Verdana" w:hAnsi="Verdana"/>
          <w:color w:val="000000"/>
          <w:sz w:val="20"/>
          <w:szCs w:val="20"/>
        </w:rPr>
      </w:pPr>
    </w:p>
    <w:p w:rsidR="00195F38" w:rsidRDefault="00195F38" w:rsidP="00195F38">
      <w:pPr>
        <w:jc w:val="both"/>
        <w:rPr>
          <w:rFonts w:ascii="Verdana" w:hAnsi="Verdana"/>
          <w:color w:val="000000"/>
          <w:sz w:val="20"/>
          <w:szCs w:val="20"/>
        </w:rPr>
      </w:pPr>
    </w:p>
    <w:p w:rsidR="00195F38" w:rsidRDefault="00195F38" w:rsidP="00195F38">
      <w:pPr>
        <w:jc w:val="both"/>
        <w:rPr>
          <w:rFonts w:ascii="Verdana" w:hAnsi="Verdana"/>
          <w:color w:val="000000"/>
          <w:sz w:val="20"/>
          <w:szCs w:val="20"/>
        </w:rPr>
      </w:pPr>
    </w:p>
    <w:p w:rsidR="00195F38" w:rsidRPr="007C167C" w:rsidRDefault="00195F38" w:rsidP="00195F38">
      <w:pPr>
        <w:jc w:val="both"/>
        <w:rPr>
          <w:rFonts w:ascii="Verdana" w:hAnsi="Verdana"/>
          <w:color w:val="000000"/>
          <w:sz w:val="20"/>
          <w:szCs w:val="20"/>
        </w:rPr>
      </w:pPr>
    </w:p>
    <w:tbl>
      <w:tblPr>
        <w:tblW w:w="8609" w:type="dxa"/>
        <w:tblLayout w:type="fixed"/>
        <w:tblLook w:val="00A0" w:firstRow="1" w:lastRow="0" w:firstColumn="1" w:lastColumn="0" w:noHBand="0" w:noVBand="0"/>
      </w:tblPr>
      <w:tblGrid>
        <w:gridCol w:w="2367"/>
        <w:gridCol w:w="6242"/>
      </w:tblGrid>
      <w:tr w:rsidR="00D53198" w:rsidRPr="007C167C" w:rsidTr="003D4BD6">
        <w:trPr>
          <w:cantSplit/>
          <w:trHeight w:val="510"/>
        </w:trPr>
        <w:tc>
          <w:tcPr>
            <w:tcW w:w="86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167C" w:rsidRPr="007C167C" w:rsidRDefault="00D53198">
            <w:pPr>
              <w:pStyle w:val="Cog-H3a"/>
              <w:rPr>
                <w:rFonts w:ascii="Verdana" w:hAnsi="Verdana" w:cs="Arial"/>
              </w:rPr>
            </w:pPr>
            <w:r w:rsidRPr="007C167C">
              <w:rPr>
                <w:rFonts w:ascii="Verdana" w:hAnsi="Verdana" w:cs="Arial"/>
              </w:rPr>
              <w:lastRenderedPageBreak/>
              <w:t>Education and Training</w:t>
            </w:r>
          </w:p>
        </w:tc>
      </w:tr>
      <w:tr w:rsidR="00D53198" w:rsidRPr="007C167C" w:rsidTr="003D4BD6">
        <w:trPr>
          <w:trHeight w:val="335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198" w:rsidRPr="007C167C" w:rsidRDefault="00B07715">
            <w:pPr>
              <w:keepNext/>
              <w:snapToGrid w:val="0"/>
              <w:spacing w:line="276" w:lineRule="auto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Year 2019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198" w:rsidRPr="007C167C" w:rsidRDefault="00B07715" w:rsidP="005A7EBD">
            <w:pPr>
              <w:keepNext/>
              <w:snapToGrid w:val="0"/>
              <w:spacing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Microservice Architecture using Spring Boot, includin</w:t>
            </w:r>
            <w:r w:rsidR="00FB5DD8">
              <w:rPr>
                <w:rFonts w:ascii="Verdana" w:hAnsi="Verdana"/>
                <w:color w:val="000000"/>
                <w:sz w:val="20"/>
                <w:szCs w:val="20"/>
              </w:rPr>
              <w:t>g Docker, Pivotal Cloud Foundry</w:t>
            </w:r>
          </w:p>
        </w:tc>
      </w:tr>
      <w:tr w:rsidR="00D11957" w:rsidRPr="007C167C" w:rsidTr="003D4BD6">
        <w:trPr>
          <w:trHeight w:val="335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957" w:rsidRPr="007C167C" w:rsidRDefault="00B07715" w:rsidP="00D11957">
            <w:pPr>
              <w:keepNext/>
              <w:snapToGrid w:val="0"/>
              <w:spacing w:line="276" w:lineRule="auto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Year 2018-2019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957" w:rsidRPr="007C167C" w:rsidRDefault="00B07715" w:rsidP="00D11957">
            <w:pPr>
              <w:keepNext/>
              <w:snapToGrid w:val="0"/>
              <w:spacing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Training on Sof</w:t>
            </w:r>
            <w:r w:rsidR="00FB5DD8">
              <w:rPr>
                <w:rFonts w:ascii="Verdana" w:hAnsi="Verdana"/>
                <w:color w:val="000000"/>
                <w:sz w:val="20"/>
                <w:szCs w:val="20"/>
              </w:rPr>
              <w:t>twareAG Cumulocity IoT platform</w:t>
            </w:r>
          </w:p>
        </w:tc>
      </w:tr>
      <w:tr w:rsidR="00B07715" w:rsidRPr="007C167C" w:rsidTr="003D4BD6">
        <w:trPr>
          <w:trHeight w:val="335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715" w:rsidRPr="007C167C" w:rsidRDefault="00B07715" w:rsidP="00B07715">
            <w:pPr>
              <w:keepNext/>
              <w:snapToGrid w:val="0"/>
              <w:spacing w:line="276" w:lineRule="auto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Year 2015-2016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715" w:rsidRPr="007C167C" w:rsidRDefault="00B07715" w:rsidP="00B07715">
            <w:pPr>
              <w:keepNext/>
              <w:snapToGrid w:val="0"/>
              <w:spacing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M.Tech. Software Engineering, BITS Pilani</w:t>
            </w:r>
          </w:p>
        </w:tc>
      </w:tr>
      <w:tr w:rsidR="00B07715" w:rsidRPr="007C167C" w:rsidTr="003D4BD6">
        <w:trPr>
          <w:trHeight w:val="335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715" w:rsidRPr="007C167C" w:rsidRDefault="00B07715" w:rsidP="00B07715">
            <w:pPr>
              <w:keepNext/>
              <w:snapToGrid w:val="0"/>
              <w:spacing w:line="276" w:lineRule="auto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Year 2001-2005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715" w:rsidRDefault="00B07715" w:rsidP="00B07715">
            <w:pPr>
              <w:keepNext/>
              <w:snapToGrid w:val="0"/>
              <w:spacing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C167C">
              <w:rPr>
                <w:rFonts w:ascii="Verdana" w:hAnsi="Verdana"/>
                <w:color w:val="000000"/>
                <w:sz w:val="20"/>
                <w:szCs w:val="20"/>
              </w:rPr>
              <w:t>Bachelor of Engineering (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Computer Science &amp; Engineering</w:t>
            </w:r>
            <w:r w:rsidRPr="007C167C">
              <w:rPr>
                <w:rFonts w:ascii="Verdana" w:hAnsi="Verdana"/>
                <w:color w:val="000000"/>
                <w:sz w:val="20"/>
                <w:szCs w:val="20"/>
              </w:rPr>
              <w:t xml:space="preserve">), </w:t>
            </w:r>
          </w:p>
          <w:p w:rsidR="00B07715" w:rsidRPr="007C167C" w:rsidRDefault="00B07715" w:rsidP="00B07715">
            <w:pPr>
              <w:keepNext/>
              <w:snapToGrid w:val="0"/>
              <w:spacing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M. D. U., Rohtak, India</w:t>
            </w:r>
          </w:p>
        </w:tc>
      </w:tr>
      <w:tr w:rsidR="00B07715" w:rsidRPr="007C167C" w:rsidTr="003D4BD6">
        <w:trPr>
          <w:trHeight w:val="335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715" w:rsidRPr="007C167C" w:rsidRDefault="00B07715" w:rsidP="00B07715">
            <w:pPr>
              <w:keepNext/>
              <w:snapToGrid w:val="0"/>
              <w:spacing w:line="276" w:lineRule="auto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Sept, 20011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715" w:rsidRPr="007C167C" w:rsidRDefault="00B07715" w:rsidP="00B07715">
            <w:pPr>
              <w:keepNext/>
              <w:snapToGrid w:val="0"/>
              <w:spacing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SAP Warehouse Training</w:t>
            </w:r>
          </w:p>
        </w:tc>
      </w:tr>
      <w:tr w:rsidR="00B07715" w:rsidRPr="007C167C" w:rsidTr="003D4BD6">
        <w:trPr>
          <w:trHeight w:val="335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715" w:rsidRPr="007C167C" w:rsidRDefault="00B07715" w:rsidP="00B07715">
            <w:pPr>
              <w:keepNext/>
              <w:snapToGrid w:val="0"/>
              <w:spacing w:line="276" w:lineRule="auto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Apr, 2012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715" w:rsidRPr="007C167C" w:rsidRDefault="00B07715" w:rsidP="00B07715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80"/>
                <w:sz w:val="20"/>
                <w:szCs w:val="20"/>
              </w:rPr>
            </w:pPr>
            <w:r w:rsidRPr="003E2F48">
              <w:rPr>
                <w:rFonts w:ascii="Verdana" w:hAnsi="Verdana"/>
                <w:color w:val="000000"/>
                <w:sz w:val="20"/>
                <w:szCs w:val="20"/>
              </w:rPr>
              <w:t>webMethods Integration &amp; Architect workshops</w:t>
            </w:r>
          </w:p>
        </w:tc>
      </w:tr>
    </w:tbl>
    <w:p w:rsidR="00D72DEB" w:rsidRPr="007C167C" w:rsidRDefault="00D72DEB" w:rsidP="007A60B1">
      <w:pPr>
        <w:jc w:val="both"/>
        <w:rPr>
          <w:rFonts w:ascii="Verdana" w:hAnsi="Verdana"/>
          <w:color w:val="000000"/>
          <w:sz w:val="20"/>
          <w:szCs w:val="20"/>
        </w:rPr>
      </w:pPr>
    </w:p>
    <w:p w:rsidR="00D53198" w:rsidRPr="007C167C" w:rsidRDefault="00D53198" w:rsidP="007A60B1">
      <w:pPr>
        <w:pStyle w:val="Cog-H3a"/>
        <w:rPr>
          <w:rFonts w:ascii="Verdana" w:hAnsi="Verdana" w:cs="Arial"/>
        </w:rPr>
      </w:pPr>
      <w:r w:rsidRPr="007C167C">
        <w:rPr>
          <w:rFonts w:ascii="Verdana" w:hAnsi="Verdana" w:cs="Arial"/>
        </w:rPr>
        <w:t>Certifications</w:t>
      </w:r>
    </w:p>
    <w:tbl>
      <w:tblPr>
        <w:tblW w:w="8609" w:type="dxa"/>
        <w:tblLayout w:type="fixed"/>
        <w:tblLook w:val="00A0" w:firstRow="1" w:lastRow="0" w:firstColumn="1" w:lastColumn="0" w:noHBand="0" w:noVBand="0"/>
      </w:tblPr>
      <w:tblGrid>
        <w:gridCol w:w="2367"/>
        <w:gridCol w:w="6242"/>
      </w:tblGrid>
      <w:tr w:rsidR="009B3ECD" w:rsidRPr="007C167C" w:rsidTr="00ED1192">
        <w:trPr>
          <w:trHeight w:val="335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ECD" w:rsidRPr="007C167C" w:rsidRDefault="009B3ECD" w:rsidP="00AD77B6">
            <w:pPr>
              <w:keepNext/>
              <w:snapToGrid w:val="0"/>
              <w:spacing w:line="276" w:lineRule="auto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Oct</w:t>
            </w:r>
            <w:r w:rsidR="00AD77B6">
              <w:rPr>
                <w:rFonts w:ascii="Verdana" w:hAnsi="Verdana"/>
                <w:b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ECD" w:rsidRPr="007C167C" w:rsidRDefault="009B3ECD" w:rsidP="00437527">
            <w:pPr>
              <w:keepNext/>
              <w:snapToGrid w:val="0"/>
              <w:spacing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Sun Certified Java Programmer SCJP Version 1.4</w:t>
            </w:r>
          </w:p>
        </w:tc>
      </w:tr>
      <w:tr w:rsidR="009B3ECD" w:rsidRPr="007C167C" w:rsidTr="00ED1192">
        <w:trPr>
          <w:trHeight w:val="335"/>
        </w:trPr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ECD" w:rsidRPr="007C167C" w:rsidRDefault="009B3ECD" w:rsidP="00AD77B6">
            <w:pPr>
              <w:keepNext/>
              <w:snapToGrid w:val="0"/>
              <w:spacing w:line="276" w:lineRule="auto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Aug</w:t>
            </w:r>
            <w:r w:rsidR="00AD77B6">
              <w:rPr>
                <w:rFonts w:ascii="Verdana" w:hAnsi="Verdana"/>
                <w:b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ECD" w:rsidRPr="007C167C" w:rsidRDefault="009B3ECD" w:rsidP="00437527">
            <w:pPr>
              <w:keepNext/>
              <w:snapToGrid w:val="0"/>
              <w:spacing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Certified </w:t>
            </w:r>
            <w:r w:rsidRPr="00D01706">
              <w:rPr>
                <w:rFonts w:ascii="Verdana" w:hAnsi="Verdana"/>
                <w:b/>
                <w:color w:val="000000"/>
                <w:sz w:val="20"/>
                <w:szCs w:val="20"/>
              </w:rPr>
              <w:t>PRINCE-2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Practitioner</w:t>
            </w:r>
          </w:p>
        </w:tc>
      </w:tr>
    </w:tbl>
    <w:p w:rsidR="00D53198" w:rsidRPr="007C167C" w:rsidRDefault="00D53198" w:rsidP="003D4BD6">
      <w:pPr>
        <w:tabs>
          <w:tab w:val="left" w:pos="3240"/>
          <w:tab w:val="left" w:pos="4320"/>
        </w:tabs>
        <w:rPr>
          <w:rFonts w:ascii="Verdana" w:hAnsi="Verdana"/>
          <w:b/>
          <w:bCs/>
          <w:color w:val="000080"/>
          <w:sz w:val="20"/>
          <w:szCs w:val="20"/>
          <w:u w:val="single"/>
        </w:rPr>
      </w:pPr>
    </w:p>
    <w:p w:rsidR="00D53198" w:rsidRPr="007C167C" w:rsidRDefault="00DB7813" w:rsidP="007E765E">
      <w:pPr>
        <w:pStyle w:val="Cog-H3a"/>
        <w:rPr>
          <w:rFonts w:ascii="Verdana" w:hAnsi="Verdana" w:cs="Arial"/>
        </w:rPr>
      </w:pPr>
      <w:r>
        <w:rPr>
          <w:rFonts w:ascii="Verdana" w:hAnsi="Verdana" w:cs="Arial"/>
        </w:rPr>
        <w:t>Technology/Engineering</w:t>
      </w:r>
      <w:r w:rsidR="00D53198" w:rsidRPr="007C167C">
        <w:rPr>
          <w:rFonts w:ascii="Verdana" w:hAnsi="Verdana" w:cs="Arial"/>
        </w:rPr>
        <w:t xml:space="preserve"> Skills</w:t>
      </w:r>
    </w:p>
    <w:tbl>
      <w:tblPr>
        <w:tblW w:w="8668" w:type="dxa"/>
        <w:tblLayout w:type="fixed"/>
        <w:tblLook w:val="00A0" w:firstRow="1" w:lastRow="0" w:firstColumn="1" w:lastColumn="0" w:noHBand="0" w:noVBand="0"/>
      </w:tblPr>
      <w:tblGrid>
        <w:gridCol w:w="2383"/>
        <w:gridCol w:w="6285"/>
      </w:tblGrid>
      <w:tr w:rsidR="00D53198" w:rsidRPr="007C167C" w:rsidTr="007E765E">
        <w:trPr>
          <w:cantSplit/>
          <w:trHeight w:val="398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198" w:rsidRPr="007C167C" w:rsidRDefault="00D53198">
            <w:pPr>
              <w:pStyle w:val="Cog-body"/>
              <w:ind w:left="0"/>
              <w:jc w:val="left"/>
              <w:rPr>
                <w:rFonts w:ascii="Verdana" w:hAnsi="Verdana" w:cs="Arial"/>
                <w:b/>
              </w:rPr>
            </w:pPr>
            <w:r w:rsidRPr="007C167C">
              <w:rPr>
                <w:rFonts w:ascii="Verdana" w:hAnsi="Verdana" w:cs="Arial"/>
                <w:b/>
              </w:rPr>
              <w:t>Operating Systems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198" w:rsidRPr="007C167C" w:rsidRDefault="00D53198" w:rsidP="00E45AB1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 w:rsidRPr="007C167C">
              <w:rPr>
                <w:rFonts w:ascii="Verdana" w:hAnsi="Verdana"/>
                <w:color w:val="000000"/>
                <w:sz w:val="20"/>
                <w:szCs w:val="20"/>
              </w:rPr>
              <w:t xml:space="preserve">Windows </w:t>
            </w:r>
            <w:r w:rsidR="00233AA2">
              <w:rPr>
                <w:rFonts w:ascii="Verdana" w:hAnsi="Verdana"/>
                <w:color w:val="000000"/>
                <w:sz w:val="20"/>
                <w:szCs w:val="20"/>
              </w:rPr>
              <w:t>10</w:t>
            </w:r>
            <w:r w:rsidR="00B619CD" w:rsidRPr="007C167C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="00E45AB1">
              <w:rPr>
                <w:rFonts w:ascii="Verdana" w:hAnsi="Verdana"/>
                <w:color w:val="000000"/>
                <w:sz w:val="20"/>
                <w:szCs w:val="20"/>
              </w:rPr>
              <w:t>HP UNIX</w:t>
            </w:r>
            <w:r w:rsidR="00B619CD" w:rsidRPr="007C167C">
              <w:rPr>
                <w:rFonts w:ascii="Verdana" w:hAnsi="Verdana"/>
                <w:color w:val="000000"/>
                <w:sz w:val="20"/>
                <w:szCs w:val="20"/>
              </w:rPr>
              <w:t xml:space="preserve"> , Red Hat</w:t>
            </w:r>
            <w:r w:rsidR="00E45AB1">
              <w:rPr>
                <w:rFonts w:ascii="Verdana" w:hAnsi="Verdana"/>
                <w:color w:val="000000"/>
                <w:sz w:val="20"/>
                <w:szCs w:val="20"/>
              </w:rPr>
              <w:t xml:space="preserve"> Enterprise</w:t>
            </w:r>
            <w:r w:rsidR="00B619CD" w:rsidRPr="007C167C">
              <w:rPr>
                <w:rFonts w:ascii="Verdana" w:hAnsi="Verdana"/>
                <w:color w:val="000000"/>
                <w:sz w:val="20"/>
                <w:szCs w:val="20"/>
              </w:rPr>
              <w:t xml:space="preserve"> Linux</w:t>
            </w:r>
          </w:p>
        </w:tc>
      </w:tr>
      <w:tr w:rsidR="00D53198" w:rsidRPr="007C167C" w:rsidTr="007E765E">
        <w:trPr>
          <w:cantSplit/>
          <w:trHeight w:val="398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198" w:rsidRPr="007C167C" w:rsidRDefault="00D53198">
            <w:pPr>
              <w:pStyle w:val="Cog-body"/>
              <w:ind w:left="0"/>
              <w:jc w:val="left"/>
              <w:rPr>
                <w:rFonts w:ascii="Verdana" w:hAnsi="Verdana" w:cs="Arial"/>
                <w:b/>
              </w:rPr>
            </w:pPr>
            <w:r w:rsidRPr="007C167C">
              <w:rPr>
                <w:rFonts w:ascii="Verdana" w:hAnsi="Verdana" w:cs="Arial"/>
                <w:b/>
              </w:rPr>
              <w:t>Languages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198" w:rsidRPr="007C167C" w:rsidRDefault="00785060" w:rsidP="00E45AB1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Java/J2EE, SQL/PLSQL,</w:t>
            </w:r>
            <w:r w:rsidR="00D53198" w:rsidRPr="007C167C">
              <w:rPr>
                <w:rFonts w:ascii="Verdana" w:hAnsi="Verdana"/>
                <w:color w:val="000000"/>
                <w:sz w:val="20"/>
                <w:szCs w:val="20"/>
              </w:rPr>
              <w:t xml:space="preserve"> HTML</w:t>
            </w:r>
          </w:p>
        </w:tc>
      </w:tr>
      <w:tr w:rsidR="00D53198" w:rsidRPr="007C167C" w:rsidTr="007E765E">
        <w:trPr>
          <w:cantSplit/>
          <w:trHeight w:val="398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198" w:rsidRPr="007C167C" w:rsidRDefault="00D53198">
            <w:pPr>
              <w:pStyle w:val="Cog-body"/>
              <w:ind w:left="0"/>
              <w:jc w:val="left"/>
              <w:rPr>
                <w:rFonts w:ascii="Verdana" w:hAnsi="Verdana" w:cs="Arial"/>
                <w:b/>
              </w:rPr>
            </w:pPr>
            <w:r w:rsidRPr="007C167C">
              <w:rPr>
                <w:rFonts w:ascii="Verdana" w:hAnsi="Verdana" w:cs="Arial"/>
                <w:b/>
              </w:rPr>
              <w:t>Databases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198" w:rsidRDefault="00BA3685" w:rsidP="00070082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RDBMS: </w:t>
            </w:r>
            <w:r w:rsidR="00070082">
              <w:rPr>
                <w:rFonts w:ascii="Verdana" w:hAnsi="Verdana"/>
                <w:color w:val="000000"/>
                <w:sz w:val="20"/>
                <w:szCs w:val="20"/>
              </w:rPr>
              <w:t>Oracle 11g/10g/9i</w:t>
            </w:r>
            <w:r w:rsidR="005F627C">
              <w:rPr>
                <w:rFonts w:ascii="Verdana" w:hAnsi="Verdana"/>
                <w:color w:val="000000"/>
                <w:sz w:val="20"/>
                <w:szCs w:val="20"/>
              </w:rPr>
              <w:t>, MySQL</w:t>
            </w:r>
          </w:p>
          <w:p w:rsidR="00BA3685" w:rsidRPr="007C167C" w:rsidRDefault="00BA3685" w:rsidP="00070082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NoSQL: AWS Dynamo DB</w:t>
            </w:r>
          </w:p>
        </w:tc>
      </w:tr>
      <w:tr w:rsidR="00D53198" w:rsidRPr="007C167C" w:rsidTr="007E765E">
        <w:trPr>
          <w:cantSplit/>
          <w:trHeight w:val="860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198" w:rsidRPr="007C167C" w:rsidRDefault="00D53198" w:rsidP="00BA3685">
            <w:pPr>
              <w:pStyle w:val="Cog-body"/>
              <w:ind w:left="0"/>
              <w:jc w:val="left"/>
              <w:rPr>
                <w:rFonts w:ascii="Verdana" w:hAnsi="Verdana" w:cs="Arial"/>
                <w:b/>
              </w:rPr>
            </w:pPr>
            <w:r w:rsidRPr="007C167C">
              <w:rPr>
                <w:rFonts w:ascii="Verdana" w:hAnsi="Verdana" w:cs="Arial"/>
                <w:b/>
              </w:rPr>
              <w:t>Integration</w:t>
            </w:r>
            <w:r w:rsidR="00BA3685">
              <w:rPr>
                <w:rFonts w:ascii="Verdana" w:hAnsi="Verdana" w:cs="Arial"/>
                <w:b/>
              </w:rPr>
              <w:t xml:space="preserve"> Development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198" w:rsidRDefault="00D85C0A" w:rsidP="00D72DEB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 w:rsidRPr="007C167C">
              <w:rPr>
                <w:rFonts w:ascii="Verdana" w:hAnsi="Verdana"/>
                <w:color w:val="000000"/>
                <w:sz w:val="20"/>
                <w:szCs w:val="20"/>
              </w:rPr>
              <w:t>Software AG webMethods Suite</w:t>
            </w:r>
            <w:r w:rsidR="00D53198" w:rsidRPr="007C167C">
              <w:rPr>
                <w:rFonts w:ascii="Verdana" w:hAnsi="Verdana"/>
                <w:color w:val="000000"/>
                <w:sz w:val="20"/>
                <w:szCs w:val="20"/>
              </w:rPr>
              <w:t xml:space="preserve"> [6.x, 7.x, 8.x</w:t>
            </w:r>
            <w:r w:rsidR="005F627C">
              <w:rPr>
                <w:rFonts w:ascii="Verdana" w:hAnsi="Verdana"/>
                <w:color w:val="000000"/>
                <w:sz w:val="20"/>
                <w:szCs w:val="20"/>
              </w:rPr>
              <w:t>, 9.x</w:t>
            </w:r>
            <w:r w:rsidR="00785060">
              <w:rPr>
                <w:rFonts w:ascii="Verdana" w:hAnsi="Verdana"/>
                <w:color w:val="000000"/>
                <w:sz w:val="20"/>
                <w:szCs w:val="20"/>
              </w:rPr>
              <w:t>, 10.x</w:t>
            </w:r>
            <w:r w:rsidR="00D72DEB">
              <w:rPr>
                <w:rFonts w:ascii="Verdana" w:hAnsi="Verdana"/>
                <w:color w:val="000000"/>
                <w:sz w:val="20"/>
                <w:szCs w:val="20"/>
              </w:rPr>
              <w:t>]</w:t>
            </w:r>
          </w:p>
          <w:p w:rsidR="00BA3685" w:rsidRPr="007C167C" w:rsidRDefault="00D72DEB" w:rsidP="00D72DEB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Mulesoft</w:t>
            </w:r>
          </w:p>
        </w:tc>
      </w:tr>
      <w:tr w:rsidR="00F36FFF" w:rsidRPr="007C167C" w:rsidTr="007E765E">
        <w:trPr>
          <w:cantSplit/>
          <w:trHeight w:val="414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FF" w:rsidRPr="007C167C" w:rsidRDefault="00BA3685">
            <w:pPr>
              <w:pStyle w:val="Cog-body"/>
              <w:ind w:left="0"/>
              <w:jc w:val="left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API Management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85" w:rsidRDefault="00BA3685" w:rsidP="00785060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Google APIGEE</w:t>
            </w:r>
          </w:p>
          <w:p w:rsidR="00BA3685" w:rsidRPr="007C167C" w:rsidRDefault="00BA3685" w:rsidP="00785060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Software AG APIM</w:t>
            </w:r>
          </w:p>
        </w:tc>
      </w:tr>
      <w:tr w:rsidR="00BA3685" w:rsidRPr="007C167C" w:rsidTr="007E765E">
        <w:trPr>
          <w:cantSplit/>
          <w:trHeight w:val="414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85" w:rsidRPr="007C167C" w:rsidRDefault="00BA3685" w:rsidP="00BA3685">
            <w:pPr>
              <w:pStyle w:val="Cog-body"/>
              <w:ind w:left="0"/>
              <w:jc w:val="left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Micro</w:t>
            </w:r>
            <w:r w:rsidR="00591CC6">
              <w:rPr>
                <w:rFonts w:ascii="Verdana" w:hAnsi="Verdana" w:cs="Arial"/>
                <w:b/>
              </w:rPr>
              <w:t>-service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85" w:rsidRDefault="00BA3685" w:rsidP="00BA3685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Spring Boot</w:t>
            </w:r>
          </w:p>
          <w:p w:rsidR="00BA3685" w:rsidRDefault="00BA3685" w:rsidP="00BA3685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Docker</w:t>
            </w:r>
          </w:p>
          <w:p w:rsidR="00FB5DD8" w:rsidRPr="007C167C" w:rsidRDefault="00FB5DD8" w:rsidP="00BA3685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Kubernetes</w:t>
            </w:r>
          </w:p>
        </w:tc>
      </w:tr>
      <w:tr w:rsidR="00BA3685" w:rsidRPr="007C167C" w:rsidTr="007E765E">
        <w:trPr>
          <w:cantSplit/>
          <w:trHeight w:val="414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85" w:rsidRPr="007C167C" w:rsidRDefault="00BA3685" w:rsidP="00BA3685">
            <w:pPr>
              <w:pStyle w:val="Cog-body"/>
              <w:ind w:left="0"/>
              <w:jc w:val="left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Cloud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85" w:rsidRDefault="00BA3685" w:rsidP="00BA3685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Amazon Web Services</w:t>
            </w:r>
          </w:p>
          <w:p w:rsidR="00BA3685" w:rsidRDefault="00BA3685" w:rsidP="00BA3685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SoftwareAG iPaaS</w:t>
            </w:r>
          </w:p>
          <w:p w:rsidR="00BA3685" w:rsidRPr="007C167C" w:rsidRDefault="00BA3685" w:rsidP="00BA3685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Pivotal Cloud</w:t>
            </w:r>
          </w:p>
        </w:tc>
      </w:tr>
      <w:tr w:rsidR="00BA3685" w:rsidRPr="007C167C" w:rsidTr="007E765E">
        <w:trPr>
          <w:cantSplit/>
          <w:trHeight w:val="414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85" w:rsidRPr="007C167C" w:rsidRDefault="007F116D" w:rsidP="00BA3685">
            <w:pPr>
              <w:pStyle w:val="Cog-body"/>
              <w:ind w:left="0"/>
              <w:jc w:val="left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 xml:space="preserve">IoT &amp; </w:t>
            </w:r>
            <w:r w:rsidR="00BA3685">
              <w:rPr>
                <w:rFonts w:ascii="Verdana" w:hAnsi="Verdana" w:cs="Arial"/>
                <w:b/>
              </w:rPr>
              <w:t>Analytics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85" w:rsidRDefault="00591CC6" w:rsidP="00BA3685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SAG </w:t>
            </w:r>
            <w:r w:rsidR="00BA3685">
              <w:rPr>
                <w:rFonts w:ascii="Verdana" w:hAnsi="Verdana"/>
                <w:color w:val="000000"/>
                <w:sz w:val="20"/>
                <w:szCs w:val="20"/>
              </w:rPr>
              <w:t>Cumulocity IoT platform</w:t>
            </w:r>
          </w:p>
          <w:p w:rsidR="007F116D" w:rsidRDefault="007F116D" w:rsidP="00BA3685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Python for device integration and communication</w:t>
            </w:r>
          </w:p>
          <w:p w:rsidR="00BA3685" w:rsidRPr="007C167C" w:rsidRDefault="00BA3685" w:rsidP="00BA3685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Apama for Real Time Analytics</w:t>
            </w:r>
          </w:p>
        </w:tc>
      </w:tr>
      <w:tr w:rsidR="00BA3685" w:rsidRPr="007C167C" w:rsidTr="007E765E">
        <w:trPr>
          <w:cantSplit/>
          <w:trHeight w:val="414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85" w:rsidRPr="007C167C" w:rsidRDefault="00BA3685" w:rsidP="00BA3685">
            <w:pPr>
              <w:pStyle w:val="Cog-body"/>
              <w:ind w:left="0"/>
              <w:jc w:val="left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DevOps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85" w:rsidRPr="007C167C" w:rsidRDefault="00BA3685" w:rsidP="00BA3685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Jenkins, CrossVista, Subversion, Bit Bucket, JIRA, Maven</w:t>
            </w:r>
          </w:p>
        </w:tc>
      </w:tr>
      <w:tr w:rsidR="00BA3685" w:rsidRPr="007C167C" w:rsidTr="007E765E">
        <w:trPr>
          <w:cantSplit/>
          <w:trHeight w:val="414"/>
        </w:trPr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85" w:rsidRPr="007C167C" w:rsidRDefault="00BA3685" w:rsidP="00BA3685">
            <w:pPr>
              <w:pStyle w:val="Cog-body"/>
              <w:ind w:left="0"/>
              <w:jc w:val="left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Other Skills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685" w:rsidRPr="007C167C" w:rsidRDefault="00BA3685" w:rsidP="00BA3685">
            <w:pPr>
              <w:tabs>
                <w:tab w:val="left" w:pos="3240"/>
                <w:tab w:val="left" w:pos="4320"/>
              </w:tabs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Project Planning &amp; Management, Estimation, Team Handling, Technical Mentoring, Business Development (RFP/RFI), Agile Scrum.</w:t>
            </w:r>
          </w:p>
        </w:tc>
      </w:tr>
    </w:tbl>
    <w:p w:rsidR="00D53198" w:rsidRPr="007C167C" w:rsidRDefault="00D53198">
      <w:pPr>
        <w:overflowPunct/>
        <w:autoSpaceDE w:val="0"/>
        <w:rPr>
          <w:rFonts w:ascii="Verdana" w:hAnsi="Verdana"/>
        </w:rPr>
      </w:pPr>
    </w:p>
    <w:p w:rsidR="00D53198" w:rsidRPr="007C167C" w:rsidRDefault="00D53198">
      <w:pPr>
        <w:tabs>
          <w:tab w:val="left" w:pos="1440"/>
        </w:tabs>
        <w:rPr>
          <w:rFonts w:ascii="Verdana" w:hAnsi="Verdana"/>
          <w:color w:val="000080"/>
          <w:sz w:val="20"/>
          <w:szCs w:val="20"/>
        </w:rPr>
      </w:pPr>
      <w:r w:rsidRPr="007C167C">
        <w:rPr>
          <w:rFonts w:ascii="Verdana" w:hAnsi="Verdana"/>
          <w:color w:val="000080"/>
          <w:sz w:val="20"/>
          <w:szCs w:val="20"/>
        </w:rPr>
        <w:t xml:space="preserve">           </w:t>
      </w:r>
    </w:p>
    <w:p w:rsidR="007C167C" w:rsidRDefault="007C167C" w:rsidP="00921AE3">
      <w:pPr>
        <w:pStyle w:val="Cog-H2a"/>
        <w:spacing w:after="240"/>
        <w:rPr>
          <w:rFonts w:ascii="Verdana" w:hAnsi="Verdana"/>
          <w:u w:val="single"/>
        </w:rPr>
      </w:pPr>
    </w:p>
    <w:p w:rsidR="00B07715" w:rsidRDefault="00B07715" w:rsidP="00B07715">
      <w:pPr>
        <w:rPr>
          <w:lang w:eastAsia="en-US"/>
        </w:rPr>
      </w:pPr>
    </w:p>
    <w:p w:rsidR="00B07715" w:rsidRDefault="00B07715" w:rsidP="00B07715">
      <w:pPr>
        <w:rPr>
          <w:lang w:eastAsia="en-US"/>
        </w:rPr>
      </w:pPr>
    </w:p>
    <w:p w:rsidR="00B07715" w:rsidRDefault="00B07715" w:rsidP="00B07715">
      <w:pPr>
        <w:rPr>
          <w:lang w:eastAsia="en-US"/>
        </w:rPr>
      </w:pPr>
    </w:p>
    <w:p w:rsidR="00B07715" w:rsidRDefault="00B07715" w:rsidP="00B07715">
      <w:pPr>
        <w:rPr>
          <w:lang w:eastAsia="en-US"/>
        </w:rPr>
      </w:pPr>
    </w:p>
    <w:p w:rsidR="00B07715" w:rsidRDefault="00B07715" w:rsidP="00B07715">
      <w:pPr>
        <w:rPr>
          <w:lang w:eastAsia="en-US"/>
        </w:rPr>
      </w:pPr>
    </w:p>
    <w:p w:rsidR="00B07715" w:rsidRDefault="00B07715" w:rsidP="00B07715">
      <w:pPr>
        <w:rPr>
          <w:lang w:eastAsia="en-US"/>
        </w:rPr>
      </w:pPr>
    </w:p>
    <w:p w:rsidR="00B07715" w:rsidRDefault="00B07715" w:rsidP="00B07715">
      <w:pPr>
        <w:rPr>
          <w:lang w:eastAsia="en-US"/>
        </w:rPr>
      </w:pPr>
    </w:p>
    <w:p w:rsidR="00B07715" w:rsidRDefault="00B07715" w:rsidP="00B07715">
      <w:pPr>
        <w:rPr>
          <w:lang w:eastAsia="en-US"/>
        </w:rPr>
      </w:pPr>
    </w:p>
    <w:p w:rsidR="00B07715" w:rsidRDefault="00B07715" w:rsidP="00B07715">
      <w:pPr>
        <w:rPr>
          <w:lang w:eastAsia="en-US"/>
        </w:rPr>
      </w:pPr>
    </w:p>
    <w:p w:rsidR="00D53198" w:rsidRDefault="009F0391" w:rsidP="00921AE3">
      <w:pPr>
        <w:pStyle w:val="Cog-H2a"/>
        <w:spacing w:after="240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Projects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560"/>
      </w:tblGrid>
      <w:tr w:rsidR="00F72D6B" w:rsidRPr="007C167C" w:rsidTr="00756B37">
        <w:trPr>
          <w:trHeight w:val="712"/>
        </w:trPr>
        <w:tc>
          <w:tcPr>
            <w:tcW w:w="9108" w:type="dxa"/>
            <w:gridSpan w:val="2"/>
            <w:vAlign w:val="center"/>
          </w:tcPr>
          <w:p w:rsidR="00F72D6B" w:rsidRPr="007C167C" w:rsidRDefault="009F0391" w:rsidP="009F0391">
            <w:pPr>
              <w:numPr>
                <w:ilvl w:val="0"/>
                <w:numId w:val="11"/>
              </w:numPr>
              <w:rPr>
                <w:rFonts w:ascii="Verdana" w:hAnsi="Verdana"/>
                <w:b/>
                <w:bCs/>
                <w:color w:val="000080"/>
                <w:kern w:val="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80"/>
                <w:kern w:val="0"/>
                <w:sz w:val="24"/>
                <w:szCs w:val="24"/>
              </w:rPr>
              <w:t xml:space="preserve">Service Delivery, </w:t>
            </w:r>
            <w:r w:rsidR="00500B1C">
              <w:rPr>
                <w:rFonts w:ascii="Verdana" w:hAnsi="Verdana"/>
                <w:b/>
                <w:bCs/>
                <w:color w:val="000080"/>
                <w:kern w:val="0"/>
                <w:sz w:val="24"/>
                <w:szCs w:val="24"/>
              </w:rPr>
              <w:t>Integration</w:t>
            </w:r>
            <w:r>
              <w:rPr>
                <w:rFonts w:ascii="Verdana" w:hAnsi="Verdana"/>
                <w:b/>
                <w:bCs/>
                <w:color w:val="000080"/>
                <w:kern w:val="0"/>
                <w:sz w:val="24"/>
                <w:szCs w:val="24"/>
              </w:rPr>
              <w:t>, &amp; API Management</w:t>
            </w:r>
          </w:p>
        </w:tc>
      </w:tr>
      <w:tr w:rsidR="00F72D6B" w:rsidRPr="007C167C" w:rsidTr="00756B37">
        <w:trPr>
          <w:trHeight w:val="469"/>
        </w:trPr>
        <w:tc>
          <w:tcPr>
            <w:tcW w:w="1548" w:type="dxa"/>
          </w:tcPr>
          <w:p w:rsidR="00F72D6B" w:rsidRPr="007C167C" w:rsidRDefault="00F72D6B" w:rsidP="00756B37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7560" w:type="dxa"/>
          </w:tcPr>
          <w:p w:rsidR="00F72D6B" w:rsidRPr="007C167C" w:rsidRDefault="00F72D6B" w:rsidP="00756B37">
            <w:pPr>
              <w:pStyle w:val="Achievement"/>
              <w:spacing w:line="220" w:lineRule="atLeast"/>
              <w:ind w:right="245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Tele2</w:t>
            </w:r>
          </w:p>
        </w:tc>
      </w:tr>
      <w:tr w:rsidR="00F72D6B" w:rsidRPr="007C167C" w:rsidTr="00756B37">
        <w:trPr>
          <w:trHeight w:val="469"/>
        </w:trPr>
        <w:tc>
          <w:tcPr>
            <w:tcW w:w="1548" w:type="dxa"/>
          </w:tcPr>
          <w:p w:rsidR="00F72D6B" w:rsidRPr="007C167C" w:rsidRDefault="00F72D6B" w:rsidP="00756B37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Duration</w:t>
            </w:r>
          </w:p>
        </w:tc>
        <w:tc>
          <w:tcPr>
            <w:tcW w:w="7560" w:type="dxa"/>
          </w:tcPr>
          <w:p w:rsidR="00F72D6B" w:rsidRPr="007C167C" w:rsidRDefault="00F72D6B" w:rsidP="00F72D6B">
            <w:pPr>
              <w:pStyle w:val="Achievement"/>
              <w:spacing w:line="220" w:lineRule="atLeast"/>
              <w:ind w:left="15" w:right="245" w:firstLine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Oct</w:t>
            </w:r>
            <w:r w:rsidRPr="007C167C">
              <w:rPr>
                <w:rFonts w:ascii="Verdana" w:hAnsi="Verdana" w:cs="Arial"/>
                <w:sz w:val="20"/>
              </w:rPr>
              <w:t xml:space="preserve"> 201</w:t>
            </w:r>
            <w:r>
              <w:rPr>
                <w:rFonts w:ascii="Verdana" w:hAnsi="Verdana" w:cs="Arial"/>
                <w:sz w:val="20"/>
              </w:rPr>
              <w:t>5 – Till Date</w:t>
            </w:r>
          </w:p>
        </w:tc>
      </w:tr>
      <w:tr w:rsidR="00F72D6B" w:rsidRPr="007C167C" w:rsidTr="00756B37">
        <w:trPr>
          <w:trHeight w:val="414"/>
        </w:trPr>
        <w:tc>
          <w:tcPr>
            <w:tcW w:w="1548" w:type="dxa"/>
          </w:tcPr>
          <w:p w:rsidR="00F72D6B" w:rsidRPr="007C167C" w:rsidRDefault="00F72D6B" w:rsidP="00756B37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Technology</w:t>
            </w:r>
          </w:p>
        </w:tc>
        <w:tc>
          <w:tcPr>
            <w:tcW w:w="7560" w:type="dxa"/>
          </w:tcPr>
          <w:p w:rsidR="00F72D6B" w:rsidRPr="007C167C" w:rsidRDefault="00056B11" w:rsidP="00756B37">
            <w:pPr>
              <w:pStyle w:val="Achievement"/>
              <w:spacing w:line="220" w:lineRule="atLeast"/>
              <w:ind w:left="15" w:right="245" w:firstLine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Software AG webMethods 6.5,</w:t>
            </w:r>
            <w:r w:rsidR="00F72D6B">
              <w:rPr>
                <w:rFonts w:ascii="Verdana" w:hAnsi="Verdana" w:cs="Arial"/>
                <w:color w:val="000000"/>
                <w:sz w:val="20"/>
              </w:rPr>
              <w:t xml:space="preserve"> 9.5</w:t>
            </w:r>
            <w:r w:rsidR="00DB7813">
              <w:rPr>
                <w:rFonts w:ascii="Verdana" w:hAnsi="Verdana" w:cs="Arial"/>
                <w:color w:val="000000"/>
                <w:sz w:val="20"/>
              </w:rPr>
              <w:t>,</w:t>
            </w:r>
            <w:r>
              <w:rPr>
                <w:rFonts w:ascii="Verdana" w:hAnsi="Verdana" w:cs="Arial"/>
                <w:color w:val="000000"/>
                <w:sz w:val="20"/>
              </w:rPr>
              <w:t xml:space="preserve"> 9.9</w:t>
            </w:r>
            <w:r w:rsidR="00DB7813">
              <w:rPr>
                <w:rFonts w:ascii="Verdana" w:hAnsi="Verdana" w:cs="Arial"/>
                <w:color w:val="000000"/>
                <w:sz w:val="20"/>
              </w:rPr>
              <w:t>, 10.1</w:t>
            </w:r>
            <w:r w:rsidR="00F72D6B" w:rsidRPr="007C167C">
              <w:rPr>
                <w:rFonts w:ascii="Verdana" w:hAnsi="Verdana" w:cs="Arial"/>
                <w:sz w:val="20"/>
              </w:rPr>
              <w:t xml:space="preserve"> </w:t>
            </w:r>
            <w:r w:rsidR="00F72D6B" w:rsidRPr="007C167C">
              <w:rPr>
                <w:rFonts w:ascii="Verdana" w:hAnsi="Verdana"/>
                <w:sz w:val="20"/>
              </w:rPr>
              <w:t>[</w:t>
            </w:r>
            <w:r w:rsidR="00F72D6B" w:rsidRPr="007C167C">
              <w:rPr>
                <w:rFonts w:ascii="Verdana" w:hAnsi="Verdana"/>
                <w:color w:val="000000"/>
                <w:sz w:val="20"/>
              </w:rPr>
              <w:t>Integrat</w:t>
            </w:r>
            <w:r w:rsidR="00F72D6B">
              <w:rPr>
                <w:rFonts w:ascii="Verdana" w:hAnsi="Verdana"/>
                <w:color w:val="000000"/>
                <w:sz w:val="20"/>
              </w:rPr>
              <w:t>ion Server, Trading Network, Broker,</w:t>
            </w:r>
            <w:r w:rsidR="00591CC6">
              <w:rPr>
                <w:rFonts w:ascii="Verdana" w:hAnsi="Verdana"/>
                <w:color w:val="000000"/>
                <w:sz w:val="20"/>
              </w:rPr>
              <w:t xml:space="preserve"> Universal Messaging,</w:t>
            </w:r>
            <w:r w:rsidR="00F72D6B">
              <w:rPr>
                <w:rFonts w:ascii="Verdana" w:hAnsi="Verdana"/>
                <w:color w:val="000000"/>
                <w:sz w:val="20"/>
              </w:rPr>
              <w:t xml:space="preserve"> Designer, BPM</w:t>
            </w:r>
            <w:r w:rsidR="00D72DEB">
              <w:rPr>
                <w:rFonts w:ascii="Verdana" w:hAnsi="Verdana"/>
                <w:color w:val="000000"/>
                <w:sz w:val="20"/>
              </w:rPr>
              <w:t>, Task, CAF</w:t>
            </w:r>
            <w:r w:rsidR="00F72D6B" w:rsidRPr="007C167C">
              <w:rPr>
                <w:rFonts w:ascii="Verdana" w:hAnsi="Verdana"/>
                <w:color w:val="000000"/>
                <w:sz w:val="20"/>
              </w:rPr>
              <w:t>],</w:t>
            </w:r>
            <w:r w:rsidR="00F72D6B">
              <w:rPr>
                <w:rFonts w:ascii="Verdana" w:hAnsi="Verdana"/>
                <w:color w:val="000000"/>
                <w:sz w:val="20"/>
              </w:rPr>
              <w:t xml:space="preserve"> Adapters [Flat File, JDBC], MWS, </w:t>
            </w:r>
            <w:r>
              <w:rPr>
                <w:rFonts w:ascii="Verdana" w:hAnsi="Verdana"/>
                <w:color w:val="000000"/>
                <w:sz w:val="20"/>
              </w:rPr>
              <w:t xml:space="preserve">CrossVista, </w:t>
            </w:r>
            <w:r w:rsidR="00F72D6B">
              <w:rPr>
                <w:rFonts w:ascii="Verdana" w:hAnsi="Verdana"/>
                <w:color w:val="000000"/>
                <w:sz w:val="20"/>
              </w:rPr>
              <w:t>Java/J2EE Web Application Development, Jenkins For Continuous Delivery.</w:t>
            </w:r>
          </w:p>
        </w:tc>
      </w:tr>
      <w:tr w:rsidR="00F72D6B" w:rsidRPr="007C167C" w:rsidTr="00F72D6B">
        <w:trPr>
          <w:trHeight w:val="943"/>
        </w:trPr>
        <w:tc>
          <w:tcPr>
            <w:tcW w:w="1548" w:type="dxa"/>
          </w:tcPr>
          <w:p w:rsidR="00F72D6B" w:rsidRPr="007C167C" w:rsidRDefault="00F72D6B" w:rsidP="00756B37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Project Abstract</w:t>
            </w:r>
          </w:p>
        </w:tc>
        <w:tc>
          <w:tcPr>
            <w:tcW w:w="7560" w:type="dxa"/>
          </w:tcPr>
          <w:p w:rsidR="00D72DEB" w:rsidRDefault="00D72DEB" w:rsidP="00F72D6B">
            <w:pPr>
              <w:pStyle w:val="PlainText"/>
              <w:numPr>
                <w:ilvl w:val="0"/>
                <w:numId w:val="32"/>
              </w:numPr>
              <w:jc w:val="both"/>
              <w:rPr>
                <w:color w:val="000000"/>
                <w:szCs w:val="20"/>
                <w:lang w:val="en-GB"/>
              </w:rPr>
            </w:pPr>
            <w:r>
              <w:rPr>
                <w:color w:val="000000"/>
                <w:szCs w:val="20"/>
                <w:lang w:val="en-GB"/>
              </w:rPr>
              <w:t xml:space="preserve">Management and </w:t>
            </w:r>
            <w:r w:rsidR="00500B1C">
              <w:rPr>
                <w:color w:val="000000"/>
                <w:szCs w:val="20"/>
                <w:lang w:val="en-GB"/>
              </w:rPr>
              <w:t>implementation of order provisioning processes (Network, Logistics, Billing) for Business, Wholesale, and Consumer segments.</w:t>
            </w:r>
          </w:p>
          <w:p w:rsidR="00F72D6B" w:rsidRDefault="00F72D6B" w:rsidP="00F72D6B">
            <w:pPr>
              <w:pStyle w:val="PlainText"/>
              <w:numPr>
                <w:ilvl w:val="0"/>
                <w:numId w:val="32"/>
              </w:numPr>
              <w:jc w:val="both"/>
              <w:rPr>
                <w:color w:val="000000"/>
                <w:szCs w:val="20"/>
                <w:lang w:val="en-GB"/>
              </w:rPr>
            </w:pPr>
            <w:r w:rsidRPr="00F72D6B">
              <w:rPr>
                <w:color w:val="000000"/>
                <w:szCs w:val="20"/>
                <w:lang w:val="en-GB"/>
              </w:rPr>
              <w:t xml:space="preserve">Implementation of Continuous </w:t>
            </w:r>
            <w:r w:rsidR="00500B1C">
              <w:rPr>
                <w:color w:val="000000"/>
                <w:szCs w:val="20"/>
                <w:lang w:val="en-GB"/>
              </w:rPr>
              <w:t>Integration &amp; Delivery f</w:t>
            </w:r>
            <w:r w:rsidRPr="00F72D6B">
              <w:rPr>
                <w:color w:val="000000"/>
                <w:szCs w:val="20"/>
                <w:lang w:val="en-GB"/>
              </w:rPr>
              <w:t>ramework.</w:t>
            </w:r>
          </w:p>
          <w:p w:rsidR="00F72D6B" w:rsidRPr="00F72D6B" w:rsidRDefault="00F72D6B" w:rsidP="00F72D6B">
            <w:pPr>
              <w:pStyle w:val="PlainText"/>
              <w:numPr>
                <w:ilvl w:val="0"/>
                <w:numId w:val="32"/>
              </w:numPr>
              <w:jc w:val="both"/>
              <w:rPr>
                <w:color w:val="000000"/>
                <w:szCs w:val="20"/>
                <w:lang w:val="en-GB"/>
              </w:rPr>
            </w:pPr>
            <w:r>
              <w:rPr>
                <w:color w:val="000000"/>
                <w:szCs w:val="20"/>
                <w:lang w:val="en-GB"/>
              </w:rPr>
              <w:t>Developmen</w:t>
            </w:r>
            <w:r w:rsidR="000F58ED">
              <w:rPr>
                <w:color w:val="000000"/>
                <w:szCs w:val="20"/>
                <w:lang w:val="en-GB"/>
              </w:rPr>
              <w:t xml:space="preserve">t of Code Review &amp; Other generic frameworks (Error Handling, </w:t>
            </w:r>
            <w:r w:rsidR="006B573B">
              <w:rPr>
                <w:color w:val="000000"/>
                <w:szCs w:val="20"/>
                <w:lang w:val="en-GB"/>
              </w:rPr>
              <w:t>Logging</w:t>
            </w:r>
            <w:r w:rsidR="000F58ED">
              <w:rPr>
                <w:color w:val="000000"/>
                <w:szCs w:val="20"/>
                <w:lang w:val="en-GB"/>
              </w:rPr>
              <w:t xml:space="preserve"> etc…)</w:t>
            </w:r>
          </w:p>
          <w:p w:rsidR="00F72D6B" w:rsidRPr="00F72D6B" w:rsidRDefault="00500B1C" w:rsidP="00F72D6B">
            <w:pPr>
              <w:pStyle w:val="PlainText"/>
              <w:numPr>
                <w:ilvl w:val="0"/>
                <w:numId w:val="32"/>
              </w:numPr>
              <w:jc w:val="both"/>
              <w:rPr>
                <w:color w:val="000000"/>
                <w:szCs w:val="20"/>
                <w:lang w:val="en-GB"/>
              </w:rPr>
            </w:pPr>
            <w:r>
              <w:rPr>
                <w:color w:val="000000"/>
                <w:szCs w:val="20"/>
                <w:lang w:val="en-GB"/>
              </w:rPr>
              <w:t>webMethods migration (6.5 to 9.5, 9.9 to 10.1)</w:t>
            </w:r>
            <w:r w:rsidR="00F72D6B" w:rsidRPr="00F72D6B">
              <w:rPr>
                <w:color w:val="000000"/>
                <w:szCs w:val="20"/>
                <w:lang w:val="en-GB"/>
              </w:rPr>
              <w:t>.</w:t>
            </w:r>
          </w:p>
          <w:p w:rsidR="00F72D6B" w:rsidRPr="006B573B" w:rsidRDefault="00F72D6B" w:rsidP="00F72D6B">
            <w:pPr>
              <w:pStyle w:val="PlainText"/>
              <w:numPr>
                <w:ilvl w:val="0"/>
                <w:numId w:val="32"/>
              </w:numPr>
              <w:jc w:val="both"/>
              <w:rPr>
                <w:rFonts w:asciiTheme="minorHAnsi" w:eastAsia="Calibri" w:hAnsiTheme="minorHAnsi"/>
                <w:color w:val="auto"/>
                <w:szCs w:val="22"/>
              </w:rPr>
            </w:pPr>
            <w:r w:rsidRPr="00F72D6B">
              <w:rPr>
                <w:color w:val="000000"/>
                <w:szCs w:val="20"/>
                <w:lang w:val="en-GB"/>
              </w:rPr>
              <w:t>Business as Usual stories</w:t>
            </w:r>
            <w:r>
              <w:rPr>
                <w:color w:val="000000"/>
                <w:szCs w:val="20"/>
                <w:lang w:val="en-GB"/>
              </w:rPr>
              <w:t xml:space="preserve"> (4G, 3G, Fixed Telephony, Broadband, etc…)</w:t>
            </w:r>
          </w:p>
          <w:p w:rsidR="00D72DEB" w:rsidRPr="00DB7813" w:rsidRDefault="006B573B" w:rsidP="00D72DEB">
            <w:pPr>
              <w:pStyle w:val="PlainText"/>
              <w:numPr>
                <w:ilvl w:val="0"/>
                <w:numId w:val="32"/>
              </w:numPr>
              <w:jc w:val="both"/>
              <w:rPr>
                <w:rFonts w:asciiTheme="minorHAnsi" w:eastAsia="Calibri" w:hAnsiTheme="minorHAnsi"/>
                <w:color w:val="auto"/>
                <w:szCs w:val="22"/>
              </w:rPr>
            </w:pPr>
            <w:r>
              <w:rPr>
                <w:color w:val="000000"/>
                <w:szCs w:val="20"/>
                <w:lang w:val="en-GB"/>
              </w:rPr>
              <w:t>Apigee proxy development as per standards and guidelines.</w:t>
            </w:r>
          </w:p>
          <w:p w:rsidR="00DB7813" w:rsidRPr="00D72DEB" w:rsidRDefault="00DB7813" w:rsidP="00D72DEB">
            <w:pPr>
              <w:pStyle w:val="PlainText"/>
              <w:numPr>
                <w:ilvl w:val="0"/>
                <w:numId w:val="32"/>
              </w:numPr>
              <w:jc w:val="both"/>
              <w:rPr>
                <w:rFonts w:asciiTheme="minorHAnsi" w:eastAsia="Calibri" w:hAnsiTheme="minorHAnsi"/>
                <w:color w:val="auto"/>
                <w:szCs w:val="22"/>
              </w:rPr>
            </w:pPr>
            <w:r>
              <w:rPr>
                <w:color w:val="000000"/>
                <w:szCs w:val="20"/>
                <w:lang w:val="en-GB"/>
              </w:rPr>
              <w:t>Apigee to SoftwareAG API Management stack migration.</w:t>
            </w:r>
          </w:p>
        </w:tc>
      </w:tr>
      <w:tr w:rsidR="00F72D6B" w:rsidRPr="007C167C" w:rsidTr="00756B37">
        <w:trPr>
          <w:trHeight w:val="940"/>
        </w:trPr>
        <w:tc>
          <w:tcPr>
            <w:tcW w:w="1548" w:type="dxa"/>
          </w:tcPr>
          <w:p w:rsidR="00F72D6B" w:rsidRPr="007C167C" w:rsidRDefault="00F72D6B" w:rsidP="00756B37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Role</w:t>
            </w:r>
          </w:p>
        </w:tc>
        <w:tc>
          <w:tcPr>
            <w:tcW w:w="7560" w:type="dxa"/>
          </w:tcPr>
          <w:p w:rsidR="00F72D6B" w:rsidRPr="006B573B" w:rsidRDefault="006B573B" w:rsidP="006B573B">
            <w:pPr>
              <w:pStyle w:val="ListParagraph"/>
              <w:widowControl/>
              <w:numPr>
                <w:ilvl w:val="0"/>
                <w:numId w:val="10"/>
              </w:numPr>
              <w:suppressAutoHyphens w:val="0"/>
              <w:overflowPunct/>
              <w:jc w:val="both"/>
              <w:rPr>
                <w:rFonts w:ascii="Verdana" w:hAnsi="Verdana" w:cs="Times New Roman"/>
                <w:color w:val="000000"/>
                <w:kern w:val="0"/>
                <w:sz w:val="20"/>
                <w:szCs w:val="20"/>
                <w:lang w:val="en-GB" w:eastAsia="en-US"/>
              </w:rPr>
            </w:pPr>
            <w:r>
              <w:rPr>
                <w:rFonts w:ascii="Verdana" w:hAnsi="Verdana" w:cs="Times New Roman"/>
                <w:color w:val="000000"/>
                <w:kern w:val="0"/>
                <w:sz w:val="20"/>
                <w:szCs w:val="20"/>
                <w:lang w:val="en-GB" w:eastAsia="en-US"/>
              </w:rPr>
              <w:t>Different Roles in Scrum (</w:t>
            </w:r>
            <w:r w:rsidR="00500B1C">
              <w:rPr>
                <w:rFonts w:ascii="Verdana" w:hAnsi="Verdana" w:cs="Times New Roman"/>
                <w:color w:val="000000"/>
                <w:kern w:val="0"/>
                <w:sz w:val="20"/>
                <w:szCs w:val="20"/>
                <w:lang w:val="en-GB" w:eastAsia="en-US"/>
              </w:rPr>
              <w:t>Technical Delivery Lead, Developer</w:t>
            </w:r>
            <w:r>
              <w:rPr>
                <w:rFonts w:ascii="Verdana" w:hAnsi="Verdana" w:cs="Times New Roman"/>
                <w:color w:val="000000"/>
                <w:kern w:val="0"/>
                <w:sz w:val="20"/>
                <w:szCs w:val="20"/>
                <w:lang w:val="en-GB" w:eastAsia="en-US"/>
              </w:rPr>
              <w:t>, Scrum Master</w:t>
            </w:r>
            <w:r w:rsidR="00DB7813">
              <w:rPr>
                <w:rFonts w:ascii="Verdana" w:hAnsi="Verdana" w:cs="Times New Roman"/>
                <w:color w:val="000000"/>
                <w:kern w:val="0"/>
                <w:sz w:val="20"/>
                <w:szCs w:val="20"/>
                <w:lang w:val="en-GB" w:eastAsia="en-US"/>
              </w:rPr>
              <w:t>, Product Owner (Interim)</w:t>
            </w:r>
            <w:r>
              <w:rPr>
                <w:rFonts w:ascii="Verdana" w:hAnsi="Verdana" w:cs="Times New Roman"/>
                <w:color w:val="000000"/>
                <w:kern w:val="0"/>
                <w:sz w:val="20"/>
                <w:szCs w:val="20"/>
                <w:lang w:val="en-GB" w:eastAsia="en-US"/>
              </w:rPr>
              <w:t>)</w:t>
            </w:r>
          </w:p>
          <w:p w:rsidR="009E6C6F" w:rsidRPr="009E6C6F" w:rsidRDefault="009E6C6F" w:rsidP="009E6C6F">
            <w:pPr>
              <w:pStyle w:val="ListParagraph"/>
              <w:widowControl/>
              <w:numPr>
                <w:ilvl w:val="0"/>
                <w:numId w:val="10"/>
              </w:numPr>
              <w:suppressAutoHyphens w:val="0"/>
              <w:overflowPunct/>
              <w:jc w:val="both"/>
              <w:rPr>
                <w:rFonts w:ascii="Verdana" w:hAnsi="Verdana" w:cs="Times New Roman"/>
                <w:b/>
                <w:color w:val="000000"/>
                <w:kern w:val="0"/>
                <w:sz w:val="20"/>
                <w:szCs w:val="20"/>
                <w:lang w:val="en-GB" w:eastAsia="en-US"/>
              </w:rPr>
            </w:pPr>
            <w:r w:rsidRPr="009E6C6F">
              <w:rPr>
                <w:rFonts w:ascii="Verdana" w:hAnsi="Verdana" w:cs="Times New Roman"/>
                <w:b/>
                <w:color w:val="000000"/>
                <w:kern w:val="0"/>
                <w:sz w:val="20"/>
                <w:szCs w:val="20"/>
                <w:lang w:val="en-GB" w:eastAsia="en-US"/>
              </w:rPr>
              <w:t>Responsibilities:</w:t>
            </w:r>
            <w:bookmarkStart w:id="0" w:name="_GoBack"/>
            <w:bookmarkEnd w:id="0"/>
          </w:p>
          <w:p w:rsidR="009E6C6F" w:rsidRPr="009E6C6F" w:rsidRDefault="009E6C6F" w:rsidP="009E6C6F">
            <w:pPr>
              <w:pStyle w:val="PlainText"/>
              <w:numPr>
                <w:ilvl w:val="1"/>
                <w:numId w:val="10"/>
              </w:numPr>
              <w:jc w:val="both"/>
              <w:rPr>
                <w:color w:val="000000"/>
                <w:szCs w:val="20"/>
                <w:lang w:val="en-GB"/>
              </w:rPr>
            </w:pPr>
            <w:r w:rsidRPr="009E6C6F">
              <w:rPr>
                <w:color w:val="000000"/>
                <w:szCs w:val="20"/>
                <w:lang w:val="en-GB"/>
              </w:rPr>
              <w:t>Requirement analysis.</w:t>
            </w:r>
          </w:p>
          <w:p w:rsidR="009E6C6F" w:rsidRPr="009E6C6F" w:rsidRDefault="009E6C6F" w:rsidP="009E6C6F">
            <w:pPr>
              <w:pStyle w:val="PlainText"/>
              <w:numPr>
                <w:ilvl w:val="1"/>
                <w:numId w:val="10"/>
              </w:numPr>
              <w:jc w:val="both"/>
              <w:rPr>
                <w:color w:val="000000"/>
                <w:szCs w:val="20"/>
                <w:lang w:val="en-GB"/>
              </w:rPr>
            </w:pPr>
            <w:r w:rsidRPr="009E6C6F">
              <w:rPr>
                <w:color w:val="000000"/>
                <w:szCs w:val="20"/>
                <w:lang w:val="en-GB"/>
              </w:rPr>
              <w:t>Integration solution design.</w:t>
            </w:r>
          </w:p>
          <w:p w:rsidR="009E6C6F" w:rsidRPr="009E6C6F" w:rsidRDefault="009E6C6F" w:rsidP="009E6C6F">
            <w:pPr>
              <w:pStyle w:val="PlainText"/>
              <w:numPr>
                <w:ilvl w:val="1"/>
                <w:numId w:val="10"/>
              </w:numPr>
              <w:jc w:val="both"/>
              <w:rPr>
                <w:color w:val="000000"/>
                <w:szCs w:val="20"/>
                <w:lang w:val="en-GB"/>
              </w:rPr>
            </w:pPr>
            <w:r w:rsidRPr="009E6C6F">
              <w:rPr>
                <w:color w:val="000000"/>
                <w:szCs w:val="20"/>
                <w:lang w:val="en-GB"/>
              </w:rPr>
              <w:t>Development of interfaces</w:t>
            </w:r>
            <w:r w:rsidR="00500B1C">
              <w:rPr>
                <w:color w:val="000000"/>
                <w:szCs w:val="20"/>
                <w:lang w:val="en-GB"/>
              </w:rPr>
              <w:t>/processes</w:t>
            </w:r>
            <w:r w:rsidRPr="009E6C6F">
              <w:rPr>
                <w:color w:val="000000"/>
                <w:szCs w:val="20"/>
                <w:lang w:val="en-GB"/>
              </w:rPr>
              <w:t xml:space="preserve"> as per requirement and industry best practices.</w:t>
            </w:r>
          </w:p>
          <w:p w:rsidR="009E6C6F" w:rsidRPr="009E6C6F" w:rsidRDefault="009E6C6F" w:rsidP="009E6C6F">
            <w:pPr>
              <w:pStyle w:val="ListParagraph"/>
              <w:widowControl/>
              <w:numPr>
                <w:ilvl w:val="1"/>
                <w:numId w:val="10"/>
              </w:numPr>
              <w:suppressAutoHyphens w:val="0"/>
              <w:overflowPunct/>
              <w:jc w:val="both"/>
              <w:rPr>
                <w:rFonts w:asciiTheme="minorHAnsi" w:hAnsiTheme="minorHAnsi"/>
              </w:rPr>
            </w:pPr>
            <w:r w:rsidRPr="009E6C6F">
              <w:rPr>
                <w:rFonts w:ascii="Verdana" w:hAnsi="Verdana" w:cs="Times New Roman"/>
                <w:color w:val="000000"/>
                <w:kern w:val="0"/>
                <w:sz w:val="20"/>
                <w:szCs w:val="20"/>
                <w:lang w:val="en-GB" w:eastAsia="en-US"/>
              </w:rPr>
              <w:t>Validation, deployment, &amp; Post Go Live support (L3).</w:t>
            </w:r>
          </w:p>
        </w:tc>
      </w:tr>
    </w:tbl>
    <w:p w:rsidR="00F72D6B" w:rsidRDefault="00F72D6B" w:rsidP="00F72D6B">
      <w:pPr>
        <w:rPr>
          <w:lang w:eastAsia="en-US"/>
        </w:rPr>
      </w:pPr>
    </w:p>
    <w:p w:rsidR="00F72D6B" w:rsidRDefault="00F72D6B" w:rsidP="00F72D6B">
      <w:pPr>
        <w:rPr>
          <w:lang w:eastAsia="en-US"/>
        </w:rPr>
      </w:pPr>
    </w:p>
    <w:p w:rsidR="005E18B3" w:rsidRDefault="005E18B3" w:rsidP="00F72D6B">
      <w:pPr>
        <w:rPr>
          <w:lang w:eastAsia="en-US"/>
        </w:rPr>
      </w:pPr>
    </w:p>
    <w:p w:rsidR="00F72D6B" w:rsidRPr="00F72D6B" w:rsidRDefault="00F72D6B" w:rsidP="00F72D6B">
      <w:pPr>
        <w:rPr>
          <w:lang w:eastAsia="en-US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560"/>
      </w:tblGrid>
      <w:tr w:rsidR="008A613A" w:rsidRPr="007C167C" w:rsidTr="00EB1291">
        <w:trPr>
          <w:trHeight w:val="712"/>
        </w:trPr>
        <w:tc>
          <w:tcPr>
            <w:tcW w:w="9108" w:type="dxa"/>
            <w:gridSpan w:val="2"/>
            <w:vAlign w:val="center"/>
          </w:tcPr>
          <w:p w:rsidR="008A613A" w:rsidRPr="007C167C" w:rsidRDefault="00AD5A4E" w:rsidP="008A613A">
            <w:pPr>
              <w:numPr>
                <w:ilvl w:val="0"/>
                <w:numId w:val="11"/>
              </w:numPr>
              <w:rPr>
                <w:rFonts w:ascii="Verdana" w:hAnsi="Verdana"/>
                <w:b/>
                <w:bCs/>
                <w:color w:val="000080"/>
                <w:kern w:val="0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80"/>
                <w:sz w:val="24"/>
                <w:szCs w:val="24"/>
              </w:rPr>
              <w:t>B2B RosettaNet &amp; webMethods Migration</w:t>
            </w:r>
          </w:p>
        </w:tc>
      </w:tr>
      <w:tr w:rsidR="008A613A" w:rsidRPr="007C167C" w:rsidTr="00EB1291">
        <w:trPr>
          <w:trHeight w:val="469"/>
        </w:trPr>
        <w:tc>
          <w:tcPr>
            <w:tcW w:w="1548" w:type="dxa"/>
          </w:tcPr>
          <w:p w:rsidR="008A613A" w:rsidRPr="007C167C" w:rsidRDefault="008A613A" w:rsidP="0013141D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7560" w:type="dxa"/>
          </w:tcPr>
          <w:p w:rsidR="008A613A" w:rsidRPr="007C167C" w:rsidRDefault="00AD5A4E" w:rsidP="0013141D">
            <w:pPr>
              <w:pStyle w:val="Achievement"/>
              <w:spacing w:line="220" w:lineRule="atLeast"/>
              <w:ind w:right="245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GLOBALFOUNDRIES</w:t>
            </w:r>
          </w:p>
        </w:tc>
      </w:tr>
      <w:tr w:rsidR="008A613A" w:rsidRPr="007C167C" w:rsidTr="00EB1291">
        <w:trPr>
          <w:trHeight w:val="469"/>
        </w:trPr>
        <w:tc>
          <w:tcPr>
            <w:tcW w:w="1548" w:type="dxa"/>
          </w:tcPr>
          <w:p w:rsidR="008A613A" w:rsidRPr="007C167C" w:rsidRDefault="008A613A" w:rsidP="0013141D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Duration</w:t>
            </w:r>
          </w:p>
        </w:tc>
        <w:tc>
          <w:tcPr>
            <w:tcW w:w="7560" w:type="dxa"/>
          </w:tcPr>
          <w:p w:rsidR="008A613A" w:rsidRPr="007C167C" w:rsidRDefault="00AD5A4E" w:rsidP="00FA6D41">
            <w:pPr>
              <w:pStyle w:val="Achievement"/>
              <w:spacing w:line="220" w:lineRule="atLeast"/>
              <w:ind w:left="15" w:right="245" w:firstLine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Oct</w:t>
            </w:r>
            <w:r w:rsidR="008A613A" w:rsidRPr="007C167C">
              <w:rPr>
                <w:rFonts w:ascii="Verdana" w:hAnsi="Verdana" w:cs="Arial"/>
                <w:sz w:val="20"/>
              </w:rPr>
              <w:t xml:space="preserve"> 201</w:t>
            </w:r>
            <w:r>
              <w:rPr>
                <w:rFonts w:ascii="Verdana" w:hAnsi="Verdana" w:cs="Arial"/>
                <w:sz w:val="20"/>
              </w:rPr>
              <w:t>4 – Sept 2015</w:t>
            </w:r>
          </w:p>
        </w:tc>
      </w:tr>
      <w:tr w:rsidR="008A613A" w:rsidRPr="007C167C" w:rsidTr="00EB1291">
        <w:trPr>
          <w:trHeight w:val="414"/>
        </w:trPr>
        <w:tc>
          <w:tcPr>
            <w:tcW w:w="1548" w:type="dxa"/>
          </w:tcPr>
          <w:p w:rsidR="008A613A" w:rsidRPr="007C167C" w:rsidRDefault="008A613A" w:rsidP="0013141D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Technology</w:t>
            </w:r>
          </w:p>
        </w:tc>
        <w:tc>
          <w:tcPr>
            <w:tcW w:w="7560" w:type="dxa"/>
          </w:tcPr>
          <w:p w:rsidR="008A613A" w:rsidRPr="007C167C" w:rsidRDefault="00E84D96" w:rsidP="00E84D96">
            <w:pPr>
              <w:pStyle w:val="Achievement"/>
              <w:spacing w:line="220" w:lineRule="atLeast"/>
              <w:ind w:left="15" w:right="245" w:firstLine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color w:val="000000"/>
                <w:sz w:val="20"/>
              </w:rPr>
              <w:t>Software AG webMethods 8.2</w:t>
            </w:r>
            <w:r w:rsidR="00ED79F9">
              <w:rPr>
                <w:rFonts w:ascii="Verdana" w:hAnsi="Verdana" w:cs="Arial"/>
                <w:color w:val="000000"/>
                <w:sz w:val="20"/>
              </w:rPr>
              <w:t xml:space="preserve"> &amp; 9.6</w:t>
            </w:r>
            <w:r w:rsidR="008A613A" w:rsidRPr="007C167C">
              <w:rPr>
                <w:rFonts w:ascii="Verdana" w:hAnsi="Verdana" w:cs="Arial"/>
                <w:sz w:val="20"/>
              </w:rPr>
              <w:t xml:space="preserve"> </w:t>
            </w:r>
            <w:r w:rsidR="008A613A" w:rsidRPr="007C167C">
              <w:rPr>
                <w:rFonts w:ascii="Verdana" w:hAnsi="Verdana"/>
                <w:sz w:val="20"/>
              </w:rPr>
              <w:t>[</w:t>
            </w:r>
            <w:r w:rsidR="008A613A" w:rsidRPr="007C167C">
              <w:rPr>
                <w:rFonts w:ascii="Verdana" w:hAnsi="Verdana"/>
                <w:color w:val="000000"/>
                <w:sz w:val="20"/>
              </w:rPr>
              <w:t>Integrat</w:t>
            </w:r>
            <w:r w:rsidR="00C63364">
              <w:rPr>
                <w:rFonts w:ascii="Verdana" w:hAnsi="Verdana"/>
                <w:color w:val="000000"/>
                <w:sz w:val="20"/>
              </w:rPr>
              <w:t xml:space="preserve">ion Server, </w:t>
            </w:r>
            <w:r w:rsidR="00E45D93">
              <w:rPr>
                <w:rFonts w:ascii="Verdana" w:hAnsi="Verdana"/>
                <w:color w:val="000000"/>
                <w:sz w:val="20"/>
              </w:rPr>
              <w:t xml:space="preserve">Trading Network, </w:t>
            </w:r>
            <w:r w:rsidR="00C63364">
              <w:rPr>
                <w:rFonts w:ascii="Verdana" w:hAnsi="Verdana"/>
                <w:color w:val="000000"/>
                <w:sz w:val="20"/>
              </w:rPr>
              <w:t>Broker</w:t>
            </w:r>
            <w:r w:rsidR="0093697E">
              <w:rPr>
                <w:rFonts w:ascii="Verdana" w:hAnsi="Verdana"/>
                <w:color w:val="000000"/>
                <w:sz w:val="20"/>
              </w:rPr>
              <w:t>, Designer</w:t>
            </w:r>
            <w:r w:rsidR="008A613A" w:rsidRPr="007C167C">
              <w:rPr>
                <w:rFonts w:ascii="Verdana" w:hAnsi="Verdana"/>
                <w:color w:val="000000"/>
                <w:sz w:val="20"/>
              </w:rPr>
              <w:t>],</w:t>
            </w:r>
            <w:r w:rsidR="00C63364">
              <w:rPr>
                <w:rFonts w:ascii="Verdana" w:hAnsi="Verdana"/>
                <w:color w:val="000000"/>
                <w:sz w:val="20"/>
              </w:rPr>
              <w:t xml:space="preserve"> Adapters [Flat File, JDBC], MWS, </w:t>
            </w:r>
            <w:r>
              <w:rPr>
                <w:rFonts w:ascii="Verdana" w:hAnsi="Verdana"/>
                <w:color w:val="000000"/>
                <w:sz w:val="20"/>
              </w:rPr>
              <w:t>RosettaNet 2.0</w:t>
            </w:r>
            <w:r w:rsidR="008819E0">
              <w:rPr>
                <w:rFonts w:ascii="Verdana" w:hAnsi="Verdana"/>
                <w:color w:val="000000"/>
                <w:sz w:val="20"/>
              </w:rPr>
              <w:t>. Java 1.7</w:t>
            </w:r>
          </w:p>
        </w:tc>
      </w:tr>
      <w:tr w:rsidR="008A613A" w:rsidRPr="007C167C" w:rsidTr="00EB1291">
        <w:trPr>
          <w:trHeight w:val="1810"/>
        </w:trPr>
        <w:tc>
          <w:tcPr>
            <w:tcW w:w="1548" w:type="dxa"/>
          </w:tcPr>
          <w:p w:rsidR="008A613A" w:rsidRPr="007C167C" w:rsidRDefault="008A613A" w:rsidP="0013141D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Project Abstract</w:t>
            </w:r>
          </w:p>
        </w:tc>
        <w:tc>
          <w:tcPr>
            <w:tcW w:w="7560" w:type="dxa"/>
          </w:tcPr>
          <w:p w:rsidR="008A128F" w:rsidRDefault="00A83CAF" w:rsidP="008A128F">
            <w:pPr>
              <w:pStyle w:val="Achievement"/>
              <w:spacing w:line="220" w:lineRule="atLeast"/>
              <w:ind w:left="15" w:right="245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 xml:space="preserve"> As part of GF business as usual activities, implemented</w:t>
            </w:r>
            <w:r w:rsidR="00EB1291">
              <w:rPr>
                <w:rFonts w:ascii="Verdana" w:hAnsi="Verdana"/>
                <w:color w:val="000000"/>
                <w:sz w:val="20"/>
              </w:rPr>
              <w:t xml:space="preserve"> various</w:t>
            </w:r>
            <w:r>
              <w:rPr>
                <w:rFonts w:ascii="Verdana" w:hAnsi="Verdana"/>
                <w:color w:val="000000"/>
                <w:sz w:val="20"/>
              </w:rPr>
              <w:t xml:space="preserve"> </w:t>
            </w:r>
            <w:r w:rsidR="00EB1291">
              <w:rPr>
                <w:rFonts w:ascii="Verdana" w:hAnsi="Verdana"/>
                <w:color w:val="000000"/>
                <w:sz w:val="20"/>
              </w:rPr>
              <w:t xml:space="preserve">RosettaNet PIPs for </w:t>
            </w:r>
            <w:r w:rsidR="00E45D93">
              <w:rPr>
                <w:rFonts w:ascii="Verdana" w:hAnsi="Verdana"/>
                <w:color w:val="000000"/>
                <w:sz w:val="20"/>
              </w:rPr>
              <w:t>different</w:t>
            </w:r>
            <w:r w:rsidR="00EB1291">
              <w:rPr>
                <w:rFonts w:ascii="Verdana" w:hAnsi="Verdana"/>
                <w:color w:val="000000"/>
                <w:sz w:val="20"/>
              </w:rPr>
              <w:t xml:space="preserve"> Trading Partners.</w:t>
            </w:r>
          </w:p>
          <w:p w:rsidR="00EB1291" w:rsidRDefault="00EB1291" w:rsidP="00EB1291">
            <w:pPr>
              <w:pStyle w:val="Achievement"/>
              <w:numPr>
                <w:ilvl w:val="0"/>
                <w:numId w:val="30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3A4: Request Purchase Order (Outbound)</w:t>
            </w:r>
          </w:p>
          <w:p w:rsidR="00EB1291" w:rsidRDefault="00EB1291" w:rsidP="00EB1291">
            <w:pPr>
              <w:pStyle w:val="Achievement"/>
              <w:numPr>
                <w:ilvl w:val="0"/>
                <w:numId w:val="30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3A7: Notify of Purchase Order Update (Inbound)</w:t>
            </w:r>
          </w:p>
          <w:p w:rsidR="00EB1291" w:rsidRDefault="00EB1291" w:rsidP="00EB1291">
            <w:pPr>
              <w:pStyle w:val="Achievement"/>
              <w:numPr>
                <w:ilvl w:val="0"/>
                <w:numId w:val="30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3B2: Advance Shipment Notification (Inbound)</w:t>
            </w:r>
          </w:p>
          <w:p w:rsidR="00EB1291" w:rsidRDefault="00EB1291" w:rsidP="00EB1291">
            <w:pPr>
              <w:pStyle w:val="Achievement"/>
              <w:numPr>
                <w:ilvl w:val="0"/>
                <w:numId w:val="30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4D1: Notify of Material Release (Inbound)</w:t>
            </w:r>
          </w:p>
          <w:p w:rsidR="00EB1291" w:rsidRDefault="00215F36" w:rsidP="00EB1291">
            <w:pPr>
              <w:pStyle w:val="Achievement"/>
              <w:numPr>
                <w:ilvl w:val="0"/>
                <w:numId w:val="30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7B5: Notify of Manufacturing Work Order (Inbound)</w:t>
            </w:r>
          </w:p>
          <w:p w:rsidR="00F02206" w:rsidRPr="008A128F" w:rsidRDefault="00F02206" w:rsidP="00F02206">
            <w:pPr>
              <w:pStyle w:val="Achievement"/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This includes end-to-end steps for TP on-boarding. Development, Handshake testing and supporting tests until production deployment.</w:t>
            </w:r>
          </w:p>
          <w:p w:rsidR="008A128F" w:rsidRDefault="008A128F" w:rsidP="00F02206">
            <w:pPr>
              <w:pStyle w:val="Achievement"/>
              <w:spacing w:line="220" w:lineRule="atLeast"/>
              <w:ind w:left="15" w:right="245"/>
              <w:rPr>
                <w:rFonts w:ascii="Verdana" w:hAnsi="Verdana"/>
                <w:color w:val="000000"/>
                <w:sz w:val="20"/>
              </w:rPr>
            </w:pPr>
          </w:p>
          <w:p w:rsidR="00F02206" w:rsidRDefault="00F02206" w:rsidP="00F02206">
            <w:pPr>
              <w:pStyle w:val="Achievement"/>
              <w:spacing w:line="220" w:lineRule="atLeast"/>
              <w:ind w:left="15" w:right="245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Other major assignments held:</w:t>
            </w:r>
          </w:p>
          <w:p w:rsidR="00F02206" w:rsidRDefault="00F02206" w:rsidP="00F02206">
            <w:pPr>
              <w:pStyle w:val="Achievement"/>
              <w:numPr>
                <w:ilvl w:val="0"/>
                <w:numId w:val="31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Migration of Manufacturing systems (SiView, PROMIS): Updated (100+) Java APIs and wrapper services to support new interfaces.</w:t>
            </w:r>
          </w:p>
          <w:p w:rsidR="00F02206" w:rsidRPr="00F02206" w:rsidRDefault="00F02206" w:rsidP="00F02206">
            <w:pPr>
              <w:pStyle w:val="Achievement"/>
              <w:numPr>
                <w:ilvl w:val="0"/>
                <w:numId w:val="31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Migration of webMethods 8.2 to 9.6: Re-build/Re-engineered  BPMs and migrated to 9.6.</w:t>
            </w:r>
          </w:p>
        </w:tc>
      </w:tr>
      <w:tr w:rsidR="008A613A" w:rsidRPr="007C167C" w:rsidTr="00EB1291">
        <w:trPr>
          <w:trHeight w:val="940"/>
        </w:trPr>
        <w:tc>
          <w:tcPr>
            <w:tcW w:w="1548" w:type="dxa"/>
          </w:tcPr>
          <w:p w:rsidR="008A613A" w:rsidRPr="007C167C" w:rsidRDefault="008A613A" w:rsidP="0013141D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lastRenderedPageBreak/>
              <w:t>Role</w:t>
            </w:r>
          </w:p>
        </w:tc>
        <w:tc>
          <w:tcPr>
            <w:tcW w:w="7560" w:type="dxa"/>
          </w:tcPr>
          <w:p w:rsidR="008A613A" w:rsidRPr="007C167C" w:rsidRDefault="00EB2C51" w:rsidP="0013141D">
            <w:pPr>
              <w:pStyle w:val="PlainText"/>
              <w:jc w:val="both"/>
              <w:rPr>
                <w:rFonts w:cs="Arial"/>
                <w:color w:val="auto"/>
                <w:szCs w:val="20"/>
                <w:lang w:val="en-GB"/>
              </w:rPr>
            </w:pPr>
            <w:r>
              <w:rPr>
                <w:rFonts w:cs="Arial"/>
                <w:color w:val="auto"/>
                <w:szCs w:val="20"/>
                <w:lang w:val="en-GB"/>
              </w:rPr>
              <w:t>Individual contribution which involves</w:t>
            </w:r>
            <w:r w:rsidR="007701F3">
              <w:rPr>
                <w:rFonts w:cs="Arial"/>
                <w:color w:val="auto"/>
                <w:szCs w:val="20"/>
                <w:lang w:val="en-GB"/>
              </w:rPr>
              <w:t xml:space="preserve"> handling everything from requirement till production deployment. </w:t>
            </w:r>
            <w:r w:rsidR="00F804F1">
              <w:rPr>
                <w:rFonts w:cs="Arial"/>
                <w:color w:val="auto"/>
                <w:szCs w:val="20"/>
                <w:lang w:val="en-GB"/>
              </w:rPr>
              <w:t>Fulfilled following responsibilities:</w:t>
            </w:r>
          </w:p>
          <w:p w:rsidR="00F804F1" w:rsidRDefault="00F804F1" w:rsidP="0013141D">
            <w:pPr>
              <w:pStyle w:val="PlainText"/>
              <w:numPr>
                <w:ilvl w:val="0"/>
                <w:numId w:val="10"/>
              </w:numPr>
              <w:jc w:val="both"/>
              <w:rPr>
                <w:rFonts w:cs="Arial"/>
                <w:color w:val="auto"/>
                <w:szCs w:val="20"/>
                <w:lang w:val="en-GB"/>
              </w:rPr>
            </w:pPr>
            <w:r>
              <w:rPr>
                <w:rFonts w:cs="Arial"/>
                <w:color w:val="auto"/>
                <w:szCs w:val="20"/>
                <w:lang w:val="en-GB"/>
              </w:rPr>
              <w:t>Requirement a</w:t>
            </w:r>
            <w:r w:rsidR="008A613A" w:rsidRPr="007C167C">
              <w:rPr>
                <w:rFonts w:cs="Arial"/>
                <w:color w:val="auto"/>
                <w:szCs w:val="20"/>
                <w:lang w:val="en-GB"/>
              </w:rPr>
              <w:t>nalysis</w:t>
            </w:r>
            <w:r>
              <w:rPr>
                <w:rFonts w:cs="Arial"/>
                <w:color w:val="auto"/>
                <w:szCs w:val="20"/>
                <w:lang w:val="en-GB"/>
              </w:rPr>
              <w:t>.</w:t>
            </w:r>
          </w:p>
          <w:p w:rsidR="00F0787C" w:rsidRDefault="00323C98" w:rsidP="0013141D">
            <w:pPr>
              <w:pStyle w:val="PlainText"/>
              <w:numPr>
                <w:ilvl w:val="0"/>
                <w:numId w:val="10"/>
              </w:numPr>
              <w:jc w:val="both"/>
              <w:rPr>
                <w:rFonts w:cs="Arial"/>
                <w:color w:val="auto"/>
                <w:szCs w:val="20"/>
                <w:lang w:val="en-GB"/>
              </w:rPr>
            </w:pPr>
            <w:r>
              <w:rPr>
                <w:rFonts w:cs="Arial"/>
                <w:color w:val="auto"/>
                <w:szCs w:val="20"/>
                <w:lang w:val="en-GB"/>
              </w:rPr>
              <w:t>Coordination</w:t>
            </w:r>
            <w:r w:rsidR="00F0787C">
              <w:rPr>
                <w:rFonts w:cs="Arial"/>
                <w:color w:val="auto"/>
                <w:szCs w:val="20"/>
                <w:lang w:val="en-GB"/>
              </w:rPr>
              <w:t xml:space="preserve"> with Partner for Handshake and </w:t>
            </w:r>
            <w:r w:rsidR="00EB2C51">
              <w:rPr>
                <w:rFonts w:cs="Arial"/>
                <w:color w:val="auto"/>
                <w:szCs w:val="20"/>
                <w:lang w:val="en-GB"/>
              </w:rPr>
              <w:t>end-to-end</w:t>
            </w:r>
            <w:r w:rsidR="00F0787C">
              <w:rPr>
                <w:rFonts w:cs="Arial"/>
                <w:color w:val="auto"/>
                <w:szCs w:val="20"/>
                <w:lang w:val="en-GB"/>
              </w:rPr>
              <w:t xml:space="preserve"> testing.</w:t>
            </w:r>
          </w:p>
          <w:p w:rsidR="008A613A" w:rsidRDefault="007701F3" w:rsidP="0013141D">
            <w:pPr>
              <w:pStyle w:val="PlainText"/>
              <w:numPr>
                <w:ilvl w:val="0"/>
                <w:numId w:val="10"/>
              </w:numPr>
              <w:jc w:val="both"/>
              <w:rPr>
                <w:rFonts w:cs="Arial"/>
                <w:color w:val="auto"/>
                <w:szCs w:val="20"/>
                <w:lang w:val="en-GB"/>
              </w:rPr>
            </w:pPr>
            <w:r>
              <w:rPr>
                <w:rFonts w:cs="Arial"/>
                <w:color w:val="auto"/>
                <w:szCs w:val="20"/>
                <w:lang w:val="en-GB"/>
              </w:rPr>
              <w:t xml:space="preserve">Integration </w:t>
            </w:r>
            <w:r w:rsidR="008B4522">
              <w:rPr>
                <w:rFonts w:cs="Arial"/>
                <w:color w:val="auto"/>
                <w:szCs w:val="20"/>
                <w:lang w:val="en-GB"/>
              </w:rPr>
              <w:t>s</w:t>
            </w:r>
            <w:r>
              <w:rPr>
                <w:rFonts w:cs="Arial"/>
                <w:color w:val="auto"/>
                <w:szCs w:val="20"/>
                <w:lang w:val="en-GB"/>
              </w:rPr>
              <w:t>olution design</w:t>
            </w:r>
            <w:r w:rsidR="00F804F1">
              <w:rPr>
                <w:rFonts w:cs="Arial"/>
                <w:color w:val="auto"/>
                <w:szCs w:val="20"/>
                <w:lang w:val="en-GB"/>
              </w:rPr>
              <w:t>.</w:t>
            </w:r>
          </w:p>
          <w:p w:rsidR="00A0277C" w:rsidRPr="007701F3" w:rsidRDefault="00582A19" w:rsidP="007701F3">
            <w:pPr>
              <w:pStyle w:val="PlainText"/>
              <w:numPr>
                <w:ilvl w:val="0"/>
                <w:numId w:val="10"/>
              </w:numPr>
              <w:jc w:val="both"/>
              <w:rPr>
                <w:rFonts w:cs="Arial"/>
                <w:color w:val="auto"/>
                <w:szCs w:val="20"/>
                <w:lang w:val="en-GB"/>
              </w:rPr>
            </w:pPr>
            <w:r w:rsidRPr="007C167C">
              <w:rPr>
                <w:rFonts w:cs="Arial"/>
                <w:color w:val="auto"/>
                <w:szCs w:val="20"/>
                <w:lang w:val="en-GB"/>
              </w:rPr>
              <w:t>T</w:t>
            </w:r>
            <w:r>
              <w:rPr>
                <w:rFonts w:cs="Arial"/>
                <w:color w:val="auto"/>
                <w:szCs w:val="20"/>
                <w:lang w:val="en-GB"/>
              </w:rPr>
              <w:t>echnical General D</w:t>
            </w:r>
            <w:r w:rsidRPr="007C167C">
              <w:rPr>
                <w:rFonts w:cs="Arial"/>
                <w:color w:val="auto"/>
                <w:szCs w:val="20"/>
                <w:lang w:val="en-GB"/>
              </w:rPr>
              <w:t>esign documentation.</w:t>
            </w:r>
          </w:p>
          <w:p w:rsidR="00E5361C" w:rsidRPr="007C167C" w:rsidRDefault="00582A19" w:rsidP="0013141D">
            <w:pPr>
              <w:pStyle w:val="PlainText"/>
              <w:numPr>
                <w:ilvl w:val="0"/>
                <w:numId w:val="10"/>
              </w:numPr>
              <w:jc w:val="both"/>
              <w:rPr>
                <w:rFonts w:cs="Arial"/>
                <w:color w:val="auto"/>
                <w:szCs w:val="20"/>
                <w:lang w:val="en-GB"/>
              </w:rPr>
            </w:pPr>
            <w:r>
              <w:rPr>
                <w:rFonts w:cs="Arial"/>
                <w:color w:val="auto"/>
                <w:szCs w:val="20"/>
                <w:lang w:val="en-GB"/>
              </w:rPr>
              <w:t>Development of interfaces</w:t>
            </w:r>
            <w:r w:rsidR="00E5361C" w:rsidRPr="007C167C">
              <w:rPr>
                <w:rFonts w:cs="Arial"/>
                <w:color w:val="auto"/>
                <w:szCs w:val="20"/>
                <w:lang w:val="en-GB"/>
              </w:rPr>
              <w:t xml:space="preserve"> as per </w:t>
            </w:r>
            <w:r>
              <w:rPr>
                <w:rFonts w:cs="Arial"/>
                <w:color w:val="auto"/>
                <w:szCs w:val="20"/>
                <w:lang w:val="en-GB"/>
              </w:rPr>
              <w:t>requirement and industry best practices</w:t>
            </w:r>
            <w:r w:rsidR="00E5361C" w:rsidRPr="007C167C">
              <w:rPr>
                <w:rFonts w:cs="Arial"/>
                <w:color w:val="auto"/>
                <w:szCs w:val="20"/>
                <w:lang w:val="en-GB"/>
              </w:rPr>
              <w:t>.</w:t>
            </w:r>
          </w:p>
          <w:p w:rsidR="00F804F1" w:rsidRPr="007C167C" w:rsidRDefault="00F804F1" w:rsidP="0013141D">
            <w:pPr>
              <w:pStyle w:val="PlainText"/>
              <w:numPr>
                <w:ilvl w:val="0"/>
                <w:numId w:val="10"/>
              </w:numPr>
              <w:jc w:val="both"/>
              <w:rPr>
                <w:rFonts w:cs="Arial"/>
                <w:color w:val="auto"/>
                <w:szCs w:val="20"/>
                <w:lang w:val="en-GB"/>
              </w:rPr>
            </w:pPr>
            <w:r>
              <w:rPr>
                <w:rFonts w:cs="Arial"/>
                <w:color w:val="auto"/>
                <w:szCs w:val="20"/>
                <w:lang w:val="en-GB"/>
              </w:rPr>
              <w:t>Validation, deployment, &amp; Post Go Live support (L3).</w:t>
            </w:r>
          </w:p>
        </w:tc>
      </w:tr>
    </w:tbl>
    <w:p w:rsidR="008A613A" w:rsidRPr="007C167C" w:rsidRDefault="008A613A" w:rsidP="008A613A">
      <w:pPr>
        <w:rPr>
          <w:rFonts w:ascii="Verdana" w:hAnsi="Verdana"/>
          <w:lang w:eastAsia="en-US"/>
        </w:rPr>
      </w:pPr>
    </w:p>
    <w:p w:rsidR="008A613A" w:rsidRDefault="008A613A" w:rsidP="008A613A">
      <w:pPr>
        <w:rPr>
          <w:rFonts w:ascii="Verdana" w:hAnsi="Verdana"/>
          <w:lang w:eastAsia="en-US"/>
        </w:rPr>
      </w:pPr>
    </w:p>
    <w:p w:rsidR="009460B7" w:rsidRDefault="009460B7" w:rsidP="008A613A">
      <w:pPr>
        <w:rPr>
          <w:rFonts w:ascii="Verdana" w:hAnsi="Verdana"/>
          <w:lang w:eastAsia="en-US"/>
        </w:rPr>
      </w:pPr>
    </w:p>
    <w:p w:rsidR="005E18B3" w:rsidRDefault="005E18B3" w:rsidP="008A613A">
      <w:pPr>
        <w:rPr>
          <w:rFonts w:ascii="Verdana" w:hAnsi="Verdana"/>
          <w:lang w:eastAsia="en-US"/>
        </w:rPr>
      </w:pPr>
    </w:p>
    <w:p w:rsidR="005E18B3" w:rsidRDefault="005E18B3" w:rsidP="008A613A">
      <w:pPr>
        <w:rPr>
          <w:rFonts w:ascii="Verdana" w:hAnsi="Verdana"/>
          <w:lang w:eastAsia="en-US"/>
        </w:rPr>
      </w:pPr>
    </w:p>
    <w:p w:rsidR="009460B7" w:rsidRDefault="009460B7" w:rsidP="008A613A">
      <w:pPr>
        <w:rPr>
          <w:rFonts w:ascii="Verdana" w:hAnsi="Verdana"/>
          <w:lang w:eastAsia="en-US"/>
        </w:rPr>
      </w:pPr>
    </w:p>
    <w:p w:rsidR="009460B7" w:rsidRDefault="009460B7" w:rsidP="008A613A">
      <w:pPr>
        <w:rPr>
          <w:rFonts w:ascii="Verdana" w:hAnsi="Verdana"/>
          <w:lang w:eastAsia="en-US"/>
        </w:rPr>
      </w:pPr>
    </w:p>
    <w:tbl>
      <w:tblPr>
        <w:tblW w:w="8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244"/>
      </w:tblGrid>
      <w:tr w:rsidR="00AD5A4E" w:rsidRPr="007C167C" w:rsidTr="007A7C74">
        <w:trPr>
          <w:trHeight w:val="712"/>
        </w:trPr>
        <w:tc>
          <w:tcPr>
            <w:tcW w:w="8972" w:type="dxa"/>
            <w:gridSpan w:val="2"/>
            <w:vAlign w:val="center"/>
          </w:tcPr>
          <w:p w:rsidR="00AD5A4E" w:rsidRPr="007C167C" w:rsidRDefault="00AD5A4E" w:rsidP="007A7C74">
            <w:pPr>
              <w:numPr>
                <w:ilvl w:val="0"/>
                <w:numId w:val="11"/>
              </w:numPr>
              <w:rPr>
                <w:rFonts w:ascii="Verdana" w:hAnsi="Verdana"/>
                <w:b/>
                <w:bCs/>
                <w:color w:val="000080"/>
                <w:kern w:val="0"/>
                <w:sz w:val="24"/>
                <w:szCs w:val="24"/>
              </w:rPr>
            </w:pPr>
            <w:r>
              <w:rPr>
                <w:rFonts w:ascii="Verdana" w:hAnsi="Verdana"/>
                <w:b/>
                <w:color w:val="000080"/>
                <w:sz w:val="24"/>
                <w:szCs w:val="24"/>
              </w:rPr>
              <w:t>Go To Market Program</w:t>
            </w:r>
          </w:p>
        </w:tc>
      </w:tr>
      <w:tr w:rsidR="00AD5A4E" w:rsidRPr="007C167C" w:rsidTr="007A7C74">
        <w:trPr>
          <w:trHeight w:val="469"/>
        </w:trPr>
        <w:tc>
          <w:tcPr>
            <w:tcW w:w="1728" w:type="dxa"/>
          </w:tcPr>
          <w:p w:rsidR="00AD5A4E" w:rsidRPr="007C167C" w:rsidRDefault="00AD5A4E" w:rsidP="007A7C74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7244" w:type="dxa"/>
          </w:tcPr>
          <w:p w:rsidR="00AD5A4E" w:rsidRPr="007C167C" w:rsidRDefault="00AD5A4E" w:rsidP="007A7C74">
            <w:pPr>
              <w:pStyle w:val="Achievement"/>
              <w:spacing w:line="220" w:lineRule="atLeast"/>
              <w:ind w:right="245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STMicroelectronics Pvt. Ltd.</w:t>
            </w:r>
          </w:p>
        </w:tc>
      </w:tr>
      <w:tr w:rsidR="00AD5A4E" w:rsidRPr="007C167C" w:rsidTr="007A7C74">
        <w:trPr>
          <w:trHeight w:val="469"/>
        </w:trPr>
        <w:tc>
          <w:tcPr>
            <w:tcW w:w="1728" w:type="dxa"/>
          </w:tcPr>
          <w:p w:rsidR="00AD5A4E" w:rsidRPr="007C167C" w:rsidRDefault="00AD5A4E" w:rsidP="007A7C74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Duration</w:t>
            </w:r>
          </w:p>
        </w:tc>
        <w:tc>
          <w:tcPr>
            <w:tcW w:w="7244" w:type="dxa"/>
          </w:tcPr>
          <w:p w:rsidR="00AD5A4E" w:rsidRPr="007C167C" w:rsidRDefault="00AD5A4E" w:rsidP="007A7C74">
            <w:pPr>
              <w:pStyle w:val="Achievement"/>
              <w:spacing w:line="220" w:lineRule="atLeast"/>
              <w:ind w:left="15" w:right="245" w:firstLine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Nov</w:t>
            </w:r>
            <w:r w:rsidRPr="007C167C">
              <w:rPr>
                <w:rFonts w:ascii="Verdana" w:hAnsi="Verdana" w:cs="Arial"/>
                <w:sz w:val="20"/>
              </w:rPr>
              <w:t xml:space="preserve"> 201</w:t>
            </w:r>
            <w:r>
              <w:rPr>
                <w:rFonts w:ascii="Verdana" w:hAnsi="Verdana" w:cs="Arial"/>
                <w:sz w:val="20"/>
              </w:rPr>
              <w:t>3 – June 2014</w:t>
            </w:r>
          </w:p>
        </w:tc>
      </w:tr>
      <w:tr w:rsidR="00AD5A4E" w:rsidRPr="007C167C" w:rsidTr="007A7C74">
        <w:trPr>
          <w:trHeight w:val="414"/>
        </w:trPr>
        <w:tc>
          <w:tcPr>
            <w:tcW w:w="1728" w:type="dxa"/>
          </w:tcPr>
          <w:p w:rsidR="00AD5A4E" w:rsidRPr="007C167C" w:rsidRDefault="00AD5A4E" w:rsidP="007A7C74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Technology</w:t>
            </w:r>
          </w:p>
        </w:tc>
        <w:tc>
          <w:tcPr>
            <w:tcW w:w="7244" w:type="dxa"/>
          </w:tcPr>
          <w:p w:rsidR="00AD5A4E" w:rsidRPr="007C167C" w:rsidRDefault="00AD5A4E" w:rsidP="007A7C74">
            <w:pPr>
              <w:pStyle w:val="Achievement"/>
              <w:spacing w:line="220" w:lineRule="atLeast"/>
              <w:ind w:left="15" w:right="245" w:firstLine="0"/>
              <w:rPr>
                <w:rFonts w:ascii="Verdana" w:hAnsi="Verdana" w:cs="Arial"/>
                <w:sz w:val="20"/>
              </w:rPr>
            </w:pPr>
            <w:r w:rsidRPr="007C167C">
              <w:rPr>
                <w:rFonts w:ascii="Verdana" w:hAnsi="Verdana" w:cs="Arial"/>
                <w:color w:val="000000"/>
                <w:sz w:val="20"/>
              </w:rPr>
              <w:t>Software AG webMethods 8.2.2</w:t>
            </w:r>
            <w:r w:rsidRPr="007C167C">
              <w:rPr>
                <w:rFonts w:ascii="Verdana" w:hAnsi="Verdana" w:cs="Arial"/>
                <w:sz w:val="20"/>
              </w:rPr>
              <w:t xml:space="preserve"> </w:t>
            </w:r>
            <w:r w:rsidRPr="007C167C">
              <w:rPr>
                <w:rFonts w:ascii="Verdana" w:hAnsi="Verdana"/>
                <w:sz w:val="20"/>
              </w:rPr>
              <w:t>[</w:t>
            </w:r>
            <w:r w:rsidRPr="007C167C">
              <w:rPr>
                <w:rFonts w:ascii="Verdana" w:hAnsi="Verdana"/>
                <w:color w:val="000000"/>
                <w:sz w:val="20"/>
              </w:rPr>
              <w:t>Integrat</w:t>
            </w:r>
            <w:r>
              <w:rPr>
                <w:rFonts w:ascii="Verdana" w:hAnsi="Verdana"/>
                <w:color w:val="000000"/>
                <w:sz w:val="20"/>
              </w:rPr>
              <w:t>ion Server, Broker, Designer</w:t>
            </w:r>
            <w:r w:rsidRPr="007C167C">
              <w:rPr>
                <w:rFonts w:ascii="Verdana" w:hAnsi="Verdana"/>
                <w:color w:val="000000"/>
                <w:sz w:val="20"/>
              </w:rPr>
              <w:t>],</w:t>
            </w:r>
            <w:r>
              <w:rPr>
                <w:rFonts w:ascii="Verdana" w:hAnsi="Verdana"/>
                <w:color w:val="000000"/>
                <w:sz w:val="20"/>
              </w:rPr>
              <w:t xml:space="preserve"> SOAP over HTTP/S, SOAP UI, Adapters [SAP, Flat File, JDBC], MWS, CentraSite as registry for SOA governance</w:t>
            </w:r>
            <w:r w:rsidRPr="007C167C">
              <w:rPr>
                <w:rFonts w:ascii="Verdana" w:hAnsi="Verdana"/>
                <w:color w:val="000000"/>
                <w:sz w:val="20"/>
              </w:rPr>
              <w:t xml:space="preserve">, </w:t>
            </w:r>
            <w:r>
              <w:rPr>
                <w:rFonts w:ascii="Verdana" w:hAnsi="Verdana"/>
                <w:color w:val="000000"/>
                <w:sz w:val="20"/>
              </w:rPr>
              <w:t xml:space="preserve">Mediator as PEP, </w:t>
            </w:r>
            <w:r w:rsidRPr="007C167C">
              <w:rPr>
                <w:rFonts w:ascii="Verdana" w:hAnsi="Verdana"/>
                <w:color w:val="000000"/>
                <w:sz w:val="20"/>
              </w:rPr>
              <w:t>Layer 7 policy manager</w:t>
            </w:r>
          </w:p>
        </w:tc>
      </w:tr>
      <w:tr w:rsidR="00AD5A4E" w:rsidRPr="007C167C" w:rsidTr="007A7C74">
        <w:trPr>
          <w:trHeight w:val="1810"/>
        </w:trPr>
        <w:tc>
          <w:tcPr>
            <w:tcW w:w="1728" w:type="dxa"/>
          </w:tcPr>
          <w:p w:rsidR="00AD5A4E" w:rsidRPr="007C167C" w:rsidRDefault="00AD5A4E" w:rsidP="007A7C74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Project Abstract</w:t>
            </w:r>
          </w:p>
        </w:tc>
        <w:tc>
          <w:tcPr>
            <w:tcW w:w="7244" w:type="dxa"/>
          </w:tcPr>
          <w:p w:rsidR="00AD5A4E" w:rsidRPr="008A128F" w:rsidRDefault="00AD5A4E" w:rsidP="007A7C74">
            <w:pPr>
              <w:pStyle w:val="Achievement"/>
              <w:spacing w:line="220" w:lineRule="atLeast"/>
              <w:ind w:left="15" w:right="245"/>
              <w:rPr>
                <w:rFonts w:ascii="Verdana" w:hAnsi="Verdana"/>
                <w:color w:val="000000"/>
                <w:sz w:val="20"/>
              </w:rPr>
            </w:pPr>
            <w:r w:rsidRPr="008A128F">
              <w:rPr>
                <w:rFonts w:ascii="Verdana" w:hAnsi="Verdana"/>
                <w:color w:val="000000"/>
                <w:sz w:val="20"/>
              </w:rPr>
              <w:t xml:space="preserve">GTM is a key program in ST, aimed to achieve following </w:t>
            </w:r>
            <w:r>
              <w:rPr>
                <w:rFonts w:ascii="Verdana" w:hAnsi="Verdana"/>
                <w:color w:val="000000"/>
                <w:sz w:val="20"/>
              </w:rPr>
              <w:t>o</w:t>
            </w:r>
            <w:r w:rsidRPr="008A128F">
              <w:rPr>
                <w:rFonts w:ascii="Verdana" w:hAnsi="Verdana"/>
                <w:color w:val="000000"/>
                <w:sz w:val="20"/>
              </w:rPr>
              <w:t>bjectives:</w:t>
            </w:r>
          </w:p>
          <w:p w:rsidR="00AD5A4E" w:rsidRPr="008A128F" w:rsidRDefault="00AD5A4E" w:rsidP="007A7C74">
            <w:pPr>
              <w:pStyle w:val="Achievement"/>
              <w:spacing w:line="220" w:lineRule="atLeast"/>
              <w:ind w:left="15" w:right="245"/>
              <w:rPr>
                <w:rFonts w:ascii="Verdana" w:hAnsi="Verdana"/>
                <w:color w:val="000000"/>
                <w:sz w:val="20"/>
              </w:rPr>
            </w:pPr>
            <w:r w:rsidRPr="008A128F">
              <w:rPr>
                <w:rFonts w:ascii="Verdana" w:hAnsi="Verdana"/>
                <w:color w:val="000000"/>
                <w:sz w:val="20"/>
              </w:rPr>
              <w:t>•</w:t>
            </w:r>
            <w:r w:rsidRPr="008A128F">
              <w:rPr>
                <w:rFonts w:ascii="Verdana" w:hAnsi="Verdana"/>
                <w:color w:val="000000"/>
                <w:sz w:val="20"/>
              </w:rPr>
              <w:tab/>
              <w:t>Strengthen effectiveness on Global Accounts coverage through better visibility.</w:t>
            </w:r>
          </w:p>
          <w:p w:rsidR="00AD5A4E" w:rsidRDefault="00AD5A4E" w:rsidP="007A7C74">
            <w:pPr>
              <w:pStyle w:val="Achievement"/>
              <w:spacing w:line="220" w:lineRule="atLeast"/>
              <w:ind w:left="15" w:right="245"/>
              <w:rPr>
                <w:rFonts w:ascii="Verdana" w:hAnsi="Verdana"/>
                <w:color w:val="000000"/>
                <w:sz w:val="20"/>
              </w:rPr>
            </w:pPr>
            <w:r w:rsidRPr="008A128F">
              <w:rPr>
                <w:rFonts w:ascii="Verdana" w:hAnsi="Verdana"/>
                <w:color w:val="000000"/>
                <w:sz w:val="20"/>
              </w:rPr>
              <w:t>•</w:t>
            </w:r>
            <w:r w:rsidRPr="008A128F">
              <w:rPr>
                <w:rFonts w:ascii="Verdana" w:hAnsi="Verdana"/>
                <w:color w:val="000000"/>
                <w:sz w:val="20"/>
              </w:rPr>
              <w:tab/>
              <w:t>Free-up sale</w:t>
            </w:r>
            <w:r>
              <w:rPr>
                <w:rFonts w:ascii="Verdana" w:hAnsi="Verdana"/>
                <w:color w:val="000000"/>
                <w:sz w:val="20"/>
              </w:rPr>
              <w:t>smen time for customer contact.</w:t>
            </w:r>
          </w:p>
          <w:p w:rsidR="00AD5A4E" w:rsidRDefault="00AD5A4E" w:rsidP="007A7C74">
            <w:pPr>
              <w:pStyle w:val="Achievement"/>
              <w:spacing w:line="220" w:lineRule="atLeast"/>
              <w:ind w:left="15" w:right="245"/>
              <w:rPr>
                <w:rFonts w:ascii="Verdana" w:hAnsi="Verdana"/>
                <w:color w:val="000000"/>
                <w:sz w:val="20"/>
              </w:rPr>
            </w:pPr>
            <w:r w:rsidRPr="008A128F">
              <w:rPr>
                <w:rFonts w:ascii="Verdana" w:hAnsi="Verdana"/>
                <w:color w:val="000000"/>
                <w:sz w:val="20"/>
              </w:rPr>
              <w:t>•</w:t>
            </w:r>
            <w:r w:rsidRPr="008A128F">
              <w:rPr>
                <w:rFonts w:ascii="Verdana" w:hAnsi="Verdana"/>
                <w:color w:val="000000"/>
                <w:sz w:val="20"/>
              </w:rPr>
              <w:tab/>
              <w:t>Capture new accounts and design opportunity.</w:t>
            </w:r>
          </w:p>
          <w:p w:rsidR="00AD5A4E" w:rsidRDefault="00AD5A4E" w:rsidP="007A7C74">
            <w:pPr>
              <w:pStyle w:val="Achievement"/>
              <w:spacing w:line="220" w:lineRule="atLeast"/>
              <w:ind w:left="15" w:right="245"/>
              <w:rPr>
                <w:rFonts w:ascii="Verdana" w:hAnsi="Verdana"/>
                <w:color w:val="000000"/>
                <w:sz w:val="20"/>
              </w:rPr>
            </w:pPr>
            <w:r w:rsidRPr="008A128F">
              <w:rPr>
                <w:rFonts w:ascii="Verdana" w:hAnsi="Verdana"/>
                <w:color w:val="000000"/>
                <w:sz w:val="20"/>
              </w:rPr>
              <w:t>As part of this program there are three projects undertaken</w:t>
            </w:r>
            <w:r>
              <w:rPr>
                <w:rFonts w:ascii="Verdana" w:hAnsi="Verdana"/>
                <w:color w:val="000000"/>
                <w:sz w:val="20"/>
              </w:rPr>
              <w:t>:</w:t>
            </w:r>
          </w:p>
          <w:p w:rsidR="00AD5A4E" w:rsidRDefault="00AD5A4E" w:rsidP="007A7C74">
            <w:pPr>
              <w:pStyle w:val="Achievement"/>
              <w:spacing w:line="220" w:lineRule="atLeast"/>
              <w:ind w:left="15" w:right="245"/>
              <w:rPr>
                <w:rFonts w:ascii="Verdana" w:hAnsi="Verdana"/>
                <w:color w:val="000000"/>
                <w:sz w:val="20"/>
              </w:rPr>
            </w:pPr>
            <w:r w:rsidRPr="008A128F">
              <w:rPr>
                <w:rFonts w:ascii="Verdana" w:hAnsi="Verdana"/>
                <w:b/>
                <w:color w:val="000000"/>
                <w:sz w:val="20"/>
                <w:u w:val="single"/>
              </w:rPr>
              <w:t>CMDM:</w:t>
            </w:r>
            <w:r w:rsidRPr="008A128F">
              <w:rPr>
                <w:rFonts w:ascii="Verdana" w:hAnsi="Verdana"/>
                <w:color w:val="000000"/>
                <w:sz w:val="20"/>
              </w:rPr>
              <w:t xml:space="preserve"> Establish a Customer Master Repository which would be referred by a range of other applications/systems (ECC, WMS, CRM etc…) and eventually replace existing SAP-BP master data repository.</w:t>
            </w:r>
            <w:r>
              <w:rPr>
                <w:rFonts w:ascii="Verdana" w:hAnsi="Verdana"/>
                <w:color w:val="000000"/>
                <w:sz w:val="20"/>
              </w:rPr>
              <w:t xml:space="preserve"> </w:t>
            </w:r>
          </w:p>
          <w:p w:rsidR="00AD5A4E" w:rsidRDefault="00AD5A4E" w:rsidP="007A7C74">
            <w:pPr>
              <w:pStyle w:val="Achievement"/>
              <w:spacing w:line="220" w:lineRule="atLeast"/>
              <w:ind w:left="15" w:right="245"/>
              <w:rPr>
                <w:rFonts w:ascii="Verdana" w:hAnsi="Verdana"/>
                <w:color w:val="000000"/>
                <w:sz w:val="20"/>
              </w:rPr>
            </w:pPr>
            <w:r w:rsidRPr="008A128F">
              <w:rPr>
                <w:rFonts w:ascii="Verdana" w:hAnsi="Verdana"/>
                <w:color w:val="000000"/>
                <w:sz w:val="20"/>
              </w:rPr>
              <w:t>Informatica MDM Application has been chosen for this project.</w:t>
            </w:r>
          </w:p>
          <w:p w:rsidR="00AD5A4E" w:rsidRDefault="00AD5A4E" w:rsidP="007A7C74">
            <w:pPr>
              <w:pStyle w:val="Achievement"/>
              <w:spacing w:line="220" w:lineRule="atLeast"/>
              <w:ind w:left="15" w:right="245"/>
              <w:rPr>
                <w:rFonts w:ascii="Verdana" w:hAnsi="Verdana"/>
                <w:color w:val="000000"/>
                <w:sz w:val="20"/>
              </w:rPr>
            </w:pPr>
            <w:r w:rsidRPr="008A128F">
              <w:rPr>
                <w:rFonts w:ascii="Verdana" w:hAnsi="Verdana"/>
                <w:b/>
                <w:color w:val="000000"/>
                <w:sz w:val="20"/>
                <w:u w:val="single"/>
              </w:rPr>
              <w:t>CRM:</w:t>
            </w:r>
            <w:r w:rsidRPr="008A128F">
              <w:rPr>
                <w:rFonts w:ascii="Verdana" w:hAnsi="Verdana"/>
                <w:color w:val="000000"/>
                <w:sz w:val="20"/>
              </w:rPr>
              <w:t xml:space="preserve"> Establish Salesforce (SAAS) as corporate CRM tool and</w:t>
            </w:r>
          </w:p>
          <w:p w:rsidR="00AD5A4E" w:rsidRDefault="00AD5A4E" w:rsidP="007A7C74">
            <w:pPr>
              <w:pStyle w:val="Achievement"/>
              <w:spacing w:line="220" w:lineRule="atLeast"/>
              <w:ind w:left="15" w:right="245"/>
              <w:rPr>
                <w:rFonts w:ascii="Verdana" w:hAnsi="Verdana"/>
                <w:color w:val="000000"/>
                <w:sz w:val="20"/>
              </w:rPr>
            </w:pPr>
            <w:r w:rsidRPr="008A128F">
              <w:rPr>
                <w:rFonts w:ascii="Verdana" w:hAnsi="Verdana"/>
                <w:color w:val="000000"/>
                <w:sz w:val="20"/>
              </w:rPr>
              <w:t xml:space="preserve"> replace existing SAP-CRM solution.</w:t>
            </w:r>
          </w:p>
          <w:p w:rsidR="00AD5A4E" w:rsidRPr="008A128F" w:rsidRDefault="00AD5A4E" w:rsidP="007A7C74">
            <w:pPr>
              <w:pStyle w:val="Achievement"/>
              <w:spacing w:line="220" w:lineRule="atLeast"/>
              <w:ind w:left="15" w:right="245"/>
              <w:rPr>
                <w:rFonts w:ascii="Verdana" w:hAnsi="Verdana"/>
                <w:color w:val="000000"/>
                <w:sz w:val="20"/>
              </w:rPr>
            </w:pPr>
            <w:r w:rsidRPr="008A128F">
              <w:rPr>
                <w:rFonts w:ascii="Verdana" w:hAnsi="Verdana"/>
                <w:b/>
                <w:color w:val="000000"/>
                <w:sz w:val="20"/>
                <w:u w:val="single"/>
              </w:rPr>
              <w:t>SOA:</w:t>
            </w:r>
            <w:r w:rsidRPr="008A128F">
              <w:rPr>
                <w:rFonts w:ascii="Verdana" w:hAnsi="Verdana"/>
                <w:color w:val="000000"/>
                <w:sz w:val="20"/>
              </w:rPr>
              <w:t xml:space="preserve"> Establish governance and guidelines for Web Service based integration, involving interaction across Internet, Intranet, &amp; Extranet.</w:t>
            </w:r>
          </w:p>
          <w:p w:rsidR="00AD5A4E" w:rsidRPr="007C167C" w:rsidRDefault="00AD5A4E" w:rsidP="007A7C74">
            <w:pPr>
              <w:pStyle w:val="Achievement"/>
              <w:spacing w:line="220" w:lineRule="atLeast"/>
              <w:ind w:left="15" w:right="245"/>
              <w:rPr>
                <w:rFonts w:ascii="Verdana" w:hAnsi="Verdana"/>
                <w:color w:val="000000"/>
                <w:sz w:val="20"/>
              </w:rPr>
            </w:pPr>
            <w:r w:rsidRPr="008A128F">
              <w:rPr>
                <w:rFonts w:ascii="Verdana" w:hAnsi="Verdana"/>
                <w:color w:val="000000"/>
                <w:sz w:val="20"/>
              </w:rPr>
              <w:t>SAG Centrasite has been chosen for this project.</w:t>
            </w:r>
          </w:p>
        </w:tc>
      </w:tr>
      <w:tr w:rsidR="00AD5A4E" w:rsidRPr="007C167C" w:rsidTr="007A7C74">
        <w:trPr>
          <w:trHeight w:val="940"/>
        </w:trPr>
        <w:tc>
          <w:tcPr>
            <w:tcW w:w="1728" w:type="dxa"/>
          </w:tcPr>
          <w:p w:rsidR="00AD5A4E" w:rsidRPr="007C167C" w:rsidRDefault="00AD5A4E" w:rsidP="007A7C74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lastRenderedPageBreak/>
              <w:t>Role</w:t>
            </w:r>
          </w:p>
        </w:tc>
        <w:tc>
          <w:tcPr>
            <w:tcW w:w="7244" w:type="dxa"/>
          </w:tcPr>
          <w:p w:rsidR="00AD5A4E" w:rsidRPr="007C167C" w:rsidRDefault="00AD5A4E" w:rsidP="007A7C74">
            <w:pPr>
              <w:pStyle w:val="PlainText"/>
              <w:jc w:val="both"/>
              <w:rPr>
                <w:rFonts w:cs="Arial"/>
                <w:color w:val="auto"/>
                <w:szCs w:val="20"/>
                <w:lang w:val="en-GB"/>
              </w:rPr>
            </w:pPr>
            <w:r>
              <w:rPr>
                <w:rFonts w:cs="Arial"/>
                <w:color w:val="auto"/>
                <w:szCs w:val="20"/>
                <w:lang w:val="en-GB"/>
              </w:rPr>
              <w:t>Played the role of a project lead from integration side.</w:t>
            </w:r>
            <w:r w:rsidRPr="007C167C">
              <w:rPr>
                <w:rFonts w:cs="Arial"/>
                <w:color w:val="auto"/>
                <w:szCs w:val="20"/>
                <w:lang w:val="en-GB"/>
              </w:rPr>
              <w:t xml:space="preserve"> </w:t>
            </w:r>
            <w:r>
              <w:rPr>
                <w:rFonts w:cs="Arial"/>
                <w:color w:val="auto"/>
                <w:szCs w:val="20"/>
                <w:lang w:val="en-GB"/>
              </w:rPr>
              <w:t>Fulfilled following responsibilities:</w:t>
            </w:r>
          </w:p>
          <w:p w:rsidR="00AD5A4E" w:rsidRDefault="00AD5A4E" w:rsidP="007A7C74">
            <w:pPr>
              <w:pStyle w:val="PlainText"/>
              <w:numPr>
                <w:ilvl w:val="0"/>
                <w:numId w:val="10"/>
              </w:numPr>
              <w:jc w:val="both"/>
              <w:rPr>
                <w:rFonts w:cs="Arial"/>
                <w:color w:val="auto"/>
                <w:szCs w:val="20"/>
                <w:lang w:val="en-GB"/>
              </w:rPr>
            </w:pPr>
            <w:r>
              <w:rPr>
                <w:rFonts w:cs="Arial"/>
                <w:color w:val="auto"/>
                <w:szCs w:val="20"/>
                <w:lang w:val="en-GB"/>
              </w:rPr>
              <w:t>Requirement a</w:t>
            </w:r>
            <w:r w:rsidRPr="007C167C">
              <w:rPr>
                <w:rFonts w:cs="Arial"/>
                <w:color w:val="auto"/>
                <w:szCs w:val="20"/>
                <w:lang w:val="en-GB"/>
              </w:rPr>
              <w:t>nalysis</w:t>
            </w:r>
            <w:r>
              <w:rPr>
                <w:rFonts w:cs="Arial"/>
                <w:color w:val="auto"/>
                <w:szCs w:val="20"/>
                <w:lang w:val="en-GB"/>
              </w:rPr>
              <w:t>.</w:t>
            </w:r>
          </w:p>
          <w:p w:rsidR="00AD5A4E" w:rsidRDefault="00AD5A4E" w:rsidP="007A7C74">
            <w:pPr>
              <w:pStyle w:val="PlainText"/>
              <w:numPr>
                <w:ilvl w:val="0"/>
                <w:numId w:val="10"/>
              </w:numPr>
              <w:jc w:val="both"/>
              <w:rPr>
                <w:rFonts w:cs="Arial"/>
                <w:color w:val="auto"/>
                <w:szCs w:val="20"/>
                <w:lang w:val="en-GB"/>
              </w:rPr>
            </w:pPr>
            <w:r>
              <w:rPr>
                <w:rFonts w:cs="Arial"/>
                <w:color w:val="auto"/>
                <w:szCs w:val="20"/>
                <w:lang w:val="en-GB"/>
              </w:rPr>
              <w:t>Integration technical architecture involving various components from webMethods suite.</w:t>
            </w:r>
          </w:p>
          <w:p w:rsidR="00AD5A4E" w:rsidRPr="00582A19" w:rsidRDefault="00AD5A4E" w:rsidP="007A7C74">
            <w:pPr>
              <w:pStyle w:val="PlainText"/>
              <w:numPr>
                <w:ilvl w:val="0"/>
                <w:numId w:val="10"/>
              </w:numPr>
              <w:jc w:val="both"/>
              <w:rPr>
                <w:rFonts w:cs="Arial"/>
                <w:color w:val="auto"/>
                <w:szCs w:val="20"/>
                <w:lang w:val="en-GB"/>
              </w:rPr>
            </w:pPr>
            <w:r w:rsidRPr="007C167C">
              <w:rPr>
                <w:rFonts w:cs="Arial"/>
                <w:color w:val="auto"/>
                <w:szCs w:val="20"/>
                <w:lang w:val="en-GB"/>
              </w:rPr>
              <w:t>T</w:t>
            </w:r>
            <w:r>
              <w:rPr>
                <w:rFonts w:cs="Arial"/>
                <w:color w:val="auto"/>
                <w:szCs w:val="20"/>
                <w:lang w:val="en-GB"/>
              </w:rPr>
              <w:t>echnical General D</w:t>
            </w:r>
            <w:r w:rsidRPr="007C167C">
              <w:rPr>
                <w:rFonts w:cs="Arial"/>
                <w:color w:val="auto"/>
                <w:szCs w:val="20"/>
                <w:lang w:val="en-GB"/>
              </w:rPr>
              <w:t>esign documentation.</w:t>
            </w:r>
          </w:p>
          <w:p w:rsidR="00AD5A4E" w:rsidRPr="00F804F1" w:rsidRDefault="00AD5A4E" w:rsidP="007A7C74">
            <w:pPr>
              <w:pStyle w:val="PlainText"/>
              <w:numPr>
                <w:ilvl w:val="0"/>
                <w:numId w:val="10"/>
              </w:numPr>
              <w:jc w:val="both"/>
              <w:rPr>
                <w:rFonts w:cs="Arial"/>
                <w:color w:val="auto"/>
                <w:szCs w:val="20"/>
                <w:lang w:val="en-GB"/>
              </w:rPr>
            </w:pPr>
            <w:r>
              <w:rPr>
                <w:rFonts w:cs="Arial"/>
                <w:color w:val="auto"/>
                <w:szCs w:val="20"/>
                <w:lang w:val="en-GB"/>
              </w:rPr>
              <w:t>Allocation of work to team and technical mentoring.</w:t>
            </w:r>
          </w:p>
          <w:p w:rsidR="00AD5A4E" w:rsidRPr="007C167C" w:rsidRDefault="00AD5A4E" w:rsidP="007A7C74">
            <w:pPr>
              <w:pStyle w:val="PlainText"/>
              <w:numPr>
                <w:ilvl w:val="0"/>
                <w:numId w:val="10"/>
              </w:numPr>
              <w:jc w:val="both"/>
              <w:rPr>
                <w:rFonts w:cs="Arial"/>
                <w:color w:val="auto"/>
                <w:szCs w:val="20"/>
                <w:lang w:val="en-GB"/>
              </w:rPr>
            </w:pPr>
            <w:r>
              <w:rPr>
                <w:rFonts w:cs="Arial"/>
                <w:color w:val="auto"/>
                <w:szCs w:val="20"/>
                <w:lang w:val="en-GB"/>
              </w:rPr>
              <w:t xml:space="preserve">Designing and development of Design and Runtime policies in </w:t>
            </w:r>
            <w:r w:rsidRPr="007C167C">
              <w:rPr>
                <w:rFonts w:cs="Arial"/>
                <w:color w:val="auto"/>
                <w:szCs w:val="20"/>
                <w:lang w:val="en-GB"/>
              </w:rPr>
              <w:t xml:space="preserve"> CentraSite</w:t>
            </w:r>
            <w:r>
              <w:rPr>
                <w:rFonts w:cs="Arial"/>
                <w:color w:val="auto"/>
                <w:szCs w:val="20"/>
                <w:lang w:val="en-GB"/>
              </w:rPr>
              <w:t xml:space="preserve"> for SOA governance</w:t>
            </w:r>
            <w:r w:rsidRPr="007C167C">
              <w:rPr>
                <w:rFonts w:cs="Arial"/>
                <w:color w:val="auto"/>
                <w:szCs w:val="20"/>
                <w:lang w:val="en-GB"/>
              </w:rPr>
              <w:t>.</w:t>
            </w:r>
          </w:p>
          <w:p w:rsidR="00AD5A4E" w:rsidRPr="007C167C" w:rsidRDefault="00AD5A4E" w:rsidP="007A7C74">
            <w:pPr>
              <w:pStyle w:val="PlainText"/>
              <w:numPr>
                <w:ilvl w:val="0"/>
                <w:numId w:val="10"/>
              </w:numPr>
              <w:jc w:val="both"/>
              <w:rPr>
                <w:rFonts w:cs="Arial"/>
                <w:color w:val="auto"/>
                <w:szCs w:val="20"/>
                <w:lang w:val="en-GB"/>
              </w:rPr>
            </w:pPr>
            <w:r>
              <w:rPr>
                <w:rFonts w:cs="Arial"/>
                <w:color w:val="auto"/>
                <w:szCs w:val="20"/>
                <w:lang w:val="en-GB"/>
              </w:rPr>
              <w:t>Development of interfaces</w:t>
            </w:r>
            <w:r w:rsidRPr="007C167C">
              <w:rPr>
                <w:rFonts w:cs="Arial"/>
                <w:color w:val="auto"/>
                <w:szCs w:val="20"/>
                <w:lang w:val="en-GB"/>
              </w:rPr>
              <w:t xml:space="preserve"> as per </w:t>
            </w:r>
            <w:r>
              <w:rPr>
                <w:rFonts w:cs="Arial"/>
                <w:color w:val="auto"/>
                <w:szCs w:val="20"/>
                <w:lang w:val="en-GB"/>
              </w:rPr>
              <w:t>requirement and industry best practices</w:t>
            </w:r>
            <w:r w:rsidRPr="007C167C">
              <w:rPr>
                <w:rFonts w:cs="Arial"/>
                <w:color w:val="auto"/>
                <w:szCs w:val="20"/>
                <w:lang w:val="en-GB"/>
              </w:rPr>
              <w:t>.</w:t>
            </w:r>
          </w:p>
          <w:p w:rsidR="00AD5A4E" w:rsidRPr="007C167C" w:rsidRDefault="00AD5A4E" w:rsidP="007A7C74">
            <w:pPr>
              <w:pStyle w:val="PlainText"/>
              <w:numPr>
                <w:ilvl w:val="0"/>
                <w:numId w:val="10"/>
              </w:numPr>
              <w:jc w:val="both"/>
              <w:rPr>
                <w:rFonts w:cs="Arial"/>
                <w:color w:val="auto"/>
                <w:szCs w:val="20"/>
                <w:lang w:val="en-GB"/>
              </w:rPr>
            </w:pPr>
            <w:r>
              <w:rPr>
                <w:rFonts w:cs="Arial"/>
                <w:color w:val="auto"/>
                <w:szCs w:val="20"/>
                <w:lang w:val="en-GB"/>
              </w:rPr>
              <w:t>Validation, deployment, &amp; Post Go Live support (L3).</w:t>
            </w:r>
          </w:p>
        </w:tc>
      </w:tr>
    </w:tbl>
    <w:p w:rsidR="009460B7" w:rsidRDefault="009460B7" w:rsidP="008A613A">
      <w:pPr>
        <w:rPr>
          <w:rFonts w:ascii="Verdana" w:hAnsi="Verdana"/>
          <w:lang w:eastAsia="en-US"/>
        </w:rPr>
      </w:pPr>
    </w:p>
    <w:p w:rsidR="009460B7" w:rsidRDefault="009460B7" w:rsidP="008A613A">
      <w:pPr>
        <w:rPr>
          <w:rFonts w:ascii="Verdana" w:hAnsi="Verdana"/>
          <w:lang w:eastAsia="en-US"/>
        </w:rPr>
      </w:pPr>
    </w:p>
    <w:p w:rsidR="007C167C" w:rsidRDefault="007C167C" w:rsidP="008A613A">
      <w:pPr>
        <w:rPr>
          <w:rFonts w:ascii="Verdana" w:hAnsi="Verdana"/>
          <w:lang w:eastAsia="en-US"/>
        </w:rPr>
      </w:pPr>
    </w:p>
    <w:p w:rsidR="007C167C" w:rsidRDefault="007C167C" w:rsidP="008A613A">
      <w:pPr>
        <w:rPr>
          <w:rFonts w:ascii="Verdana" w:hAnsi="Verdana"/>
          <w:lang w:eastAsia="en-US"/>
        </w:rPr>
      </w:pPr>
    </w:p>
    <w:tbl>
      <w:tblPr>
        <w:tblW w:w="8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7109"/>
      </w:tblGrid>
      <w:tr w:rsidR="007A60B1" w:rsidRPr="007C167C" w:rsidTr="007C167C">
        <w:trPr>
          <w:trHeight w:val="957"/>
        </w:trPr>
        <w:tc>
          <w:tcPr>
            <w:tcW w:w="8747" w:type="dxa"/>
            <w:gridSpan w:val="2"/>
            <w:vAlign w:val="center"/>
          </w:tcPr>
          <w:p w:rsidR="007A60B1" w:rsidRPr="007C167C" w:rsidRDefault="005621CB" w:rsidP="00160CB9">
            <w:pPr>
              <w:numPr>
                <w:ilvl w:val="0"/>
                <w:numId w:val="11"/>
              </w:numPr>
              <w:rPr>
                <w:rFonts w:ascii="Verdana" w:hAnsi="Verdana"/>
                <w:b/>
                <w:bCs/>
                <w:color w:val="000080"/>
                <w:kern w:val="0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80"/>
                <w:kern w:val="0"/>
                <w:sz w:val="24"/>
                <w:szCs w:val="24"/>
              </w:rPr>
              <w:t>SAP ERP Program</w:t>
            </w:r>
          </w:p>
        </w:tc>
      </w:tr>
      <w:tr w:rsidR="007A60B1" w:rsidRPr="007C167C" w:rsidTr="005E4D54">
        <w:trPr>
          <w:trHeight w:val="646"/>
        </w:trPr>
        <w:tc>
          <w:tcPr>
            <w:tcW w:w="1638" w:type="dxa"/>
          </w:tcPr>
          <w:p w:rsidR="007A60B1" w:rsidRPr="007C167C" w:rsidRDefault="007A60B1" w:rsidP="00160CB9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Client</w:t>
            </w:r>
          </w:p>
        </w:tc>
        <w:tc>
          <w:tcPr>
            <w:tcW w:w="7109" w:type="dxa"/>
          </w:tcPr>
          <w:p w:rsidR="007A60B1" w:rsidRPr="007C167C" w:rsidRDefault="00942DD2" w:rsidP="005D5B8A">
            <w:pPr>
              <w:pStyle w:val="Achievement"/>
              <w:spacing w:line="220" w:lineRule="atLeast"/>
              <w:ind w:right="245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STMicroelectronics Pvt. Ltd.</w:t>
            </w:r>
          </w:p>
        </w:tc>
      </w:tr>
      <w:tr w:rsidR="007A60B1" w:rsidRPr="007C167C" w:rsidTr="005E4D54">
        <w:trPr>
          <w:trHeight w:val="700"/>
        </w:trPr>
        <w:tc>
          <w:tcPr>
            <w:tcW w:w="1638" w:type="dxa"/>
          </w:tcPr>
          <w:p w:rsidR="007A60B1" w:rsidRPr="007C167C" w:rsidRDefault="007A60B1" w:rsidP="00160CB9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Duration</w:t>
            </w:r>
          </w:p>
        </w:tc>
        <w:tc>
          <w:tcPr>
            <w:tcW w:w="7109" w:type="dxa"/>
          </w:tcPr>
          <w:p w:rsidR="007A60B1" w:rsidRPr="007C167C" w:rsidRDefault="00942DD2" w:rsidP="00942DD2">
            <w:pPr>
              <w:pStyle w:val="Achievement"/>
              <w:spacing w:line="220" w:lineRule="atLeast"/>
              <w:ind w:left="15" w:right="245" w:firstLine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Jan</w:t>
            </w:r>
            <w:r w:rsidR="007A60B1" w:rsidRPr="007C167C">
              <w:rPr>
                <w:rFonts w:ascii="Verdana" w:hAnsi="Verdana" w:cs="Arial"/>
                <w:sz w:val="20"/>
              </w:rPr>
              <w:t xml:space="preserve"> 201</w:t>
            </w:r>
            <w:r>
              <w:rPr>
                <w:rFonts w:ascii="Verdana" w:hAnsi="Verdana" w:cs="Arial"/>
                <w:sz w:val="20"/>
              </w:rPr>
              <w:t>0</w:t>
            </w:r>
            <w:r w:rsidR="007A60B1" w:rsidRPr="007C167C">
              <w:rPr>
                <w:rFonts w:ascii="Verdana" w:hAnsi="Verdana" w:cs="Arial"/>
                <w:sz w:val="20"/>
              </w:rPr>
              <w:t xml:space="preserve"> – </w:t>
            </w:r>
            <w:r>
              <w:rPr>
                <w:rFonts w:ascii="Verdana" w:hAnsi="Verdana" w:cs="Arial"/>
                <w:sz w:val="20"/>
              </w:rPr>
              <w:t>June 2014</w:t>
            </w:r>
          </w:p>
        </w:tc>
      </w:tr>
      <w:tr w:rsidR="007A60B1" w:rsidRPr="007C167C" w:rsidTr="00D5530E">
        <w:trPr>
          <w:trHeight w:val="558"/>
        </w:trPr>
        <w:tc>
          <w:tcPr>
            <w:tcW w:w="1638" w:type="dxa"/>
          </w:tcPr>
          <w:p w:rsidR="007A60B1" w:rsidRPr="007C167C" w:rsidRDefault="007A60B1" w:rsidP="00160CB9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Technology</w:t>
            </w:r>
          </w:p>
        </w:tc>
        <w:tc>
          <w:tcPr>
            <w:tcW w:w="7109" w:type="dxa"/>
          </w:tcPr>
          <w:p w:rsidR="007A60B1" w:rsidRPr="007C167C" w:rsidRDefault="006B79AE" w:rsidP="005D5B8A">
            <w:pPr>
              <w:pStyle w:val="Achievement"/>
              <w:spacing w:line="220" w:lineRule="atLeast"/>
              <w:ind w:left="15" w:right="245" w:firstLine="0"/>
              <w:rPr>
                <w:rFonts w:ascii="Verdana" w:hAnsi="Verdana" w:cs="Arial"/>
                <w:sz w:val="20"/>
              </w:rPr>
            </w:pPr>
            <w:r w:rsidRPr="006B79AE">
              <w:rPr>
                <w:rFonts w:ascii="Verdana" w:hAnsi="Verdana" w:cs="Arial"/>
                <w:color w:val="000000"/>
                <w:sz w:val="20"/>
              </w:rPr>
              <w:t>UNIX; webMethods 7.1, 8.2: Broker, Designer, XML, Web Services, Flat File, JDBC, BPM, MWS, SAP-BAPI, RFC, Idocs, H</w:t>
            </w:r>
            <w:r>
              <w:rPr>
                <w:rFonts w:ascii="Verdana" w:hAnsi="Verdana" w:cs="Arial"/>
                <w:color w:val="000000"/>
                <w:sz w:val="20"/>
              </w:rPr>
              <w:t xml:space="preserve">TTPS Web Services, SOAP UI, </w:t>
            </w:r>
            <w:r w:rsidR="0076134F">
              <w:rPr>
                <w:rFonts w:ascii="Verdana" w:hAnsi="Verdana" w:cs="Arial"/>
                <w:color w:val="000000"/>
                <w:sz w:val="20"/>
              </w:rPr>
              <w:t>SAP Solution Manager.</w:t>
            </w:r>
          </w:p>
        </w:tc>
      </w:tr>
      <w:tr w:rsidR="007A60B1" w:rsidRPr="007C167C" w:rsidTr="00D5530E">
        <w:trPr>
          <w:trHeight w:val="2436"/>
        </w:trPr>
        <w:tc>
          <w:tcPr>
            <w:tcW w:w="1638" w:type="dxa"/>
          </w:tcPr>
          <w:p w:rsidR="007A60B1" w:rsidRPr="007C167C" w:rsidRDefault="007A60B1" w:rsidP="00160CB9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Project Abstract</w:t>
            </w:r>
          </w:p>
        </w:tc>
        <w:tc>
          <w:tcPr>
            <w:tcW w:w="7109" w:type="dxa"/>
          </w:tcPr>
          <w:p w:rsidR="00D5530E" w:rsidRPr="00D5530E" w:rsidRDefault="00D5530E" w:rsidP="00D5530E">
            <w:pPr>
              <w:pStyle w:val="Achievement"/>
              <w:spacing w:line="220" w:lineRule="atLeast"/>
              <w:ind w:left="15" w:right="245"/>
              <w:rPr>
                <w:rFonts w:ascii="Verdana" w:hAnsi="Verdana"/>
                <w:sz w:val="20"/>
              </w:rPr>
            </w:pPr>
            <w:r w:rsidRPr="00D5530E">
              <w:rPr>
                <w:rFonts w:ascii="Verdana" w:hAnsi="Verdana"/>
                <w:sz w:val="20"/>
              </w:rPr>
              <w:t>SAP-ERP is a key program in ST, aimed to achieve following objectives:</w:t>
            </w:r>
          </w:p>
          <w:p w:rsidR="00D5530E" w:rsidRDefault="00D5530E" w:rsidP="00D5530E">
            <w:pPr>
              <w:pStyle w:val="Achievement"/>
              <w:numPr>
                <w:ilvl w:val="0"/>
                <w:numId w:val="17"/>
              </w:numPr>
              <w:spacing w:line="220" w:lineRule="atLeast"/>
              <w:ind w:right="245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ESICOM1 phase out. E</w:t>
            </w:r>
            <w:r w:rsidRPr="00D5530E">
              <w:rPr>
                <w:rFonts w:ascii="Verdana" w:hAnsi="Verdana"/>
                <w:sz w:val="20"/>
              </w:rPr>
              <w:t>1 is a legacy system and hosts several operation critical applications (Warehouse, Billing, etc…)</w:t>
            </w:r>
          </w:p>
          <w:p w:rsidR="007A60B1" w:rsidRPr="009A3826" w:rsidRDefault="00D5530E" w:rsidP="00D5530E">
            <w:pPr>
              <w:pStyle w:val="Achievement"/>
              <w:numPr>
                <w:ilvl w:val="0"/>
                <w:numId w:val="16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 w:rsidRPr="00D5530E">
              <w:rPr>
                <w:rFonts w:ascii="Verdana" w:hAnsi="Verdana"/>
                <w:sz w:val="20"/>
              </w:rPr>
              <w:t>To create a solid base for the execution of SAP roadmap.</w:t>
            </w:r>
          </w:p>
          <w:p w:rsidR="009A3826" w:rsidRDefault="009A3826" w:rsidP="009A3826">
            <w:pPr>
              <w:pStyle w:val="Achievement"/>
              <w:spacing w:line="220" w:lineRule="atLeast"/>
              <w:ind w:right="245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Following projects were undertaken as part of this program:</w:t>
            </w:r>
          </w:p>
          <w:p w:rsidR="009A3826" w:rsidRPr="009A3826" w:rsidRDefault="009A3826" w:rsidP="009A3826">
            <w:pPr>
              <w:pStyle w:val="Achievement"/>
              <w:numPr>
                <w:ilvl w:val="0"/>
                <w:numId w:val="16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 w:rsidRPr="009A3826">
              <w:rPr>
                <w:rFonts w:ascii="Verdana" w:hAnsi="Verdana"/>
                <w:color w:val="000000"/>
                <w:sz w:val="20"/>
              </w:rPr>
              <w:t xml:space="preserve">Warehouse Stage-1,2, &amp; 3, for BE, FE, &amp; Distribution </w:t>
            </w:r>
            <w:r w:rsidR="00FB2DE2" w:rsidRPr="009A3826">
              <w:rPr>
                <w:rFonts w:ascii="Verdana" w:hAnsi="Verdana"/>
                <w:color w:val="000000"/>
                <w:sz w:val="20"/>
              </w:rPr>
              <w:t>Centre</w:t>
            </w:r>
          </w:p>
          <w:p w:rsidR="009A3826" w:rsidRPr="009A3826" w:rsidRDefault="009A3826" w:rsidP="009A3826">
            <w:pPr>
              <w:pStyle w:val="Achievement"/>
              <w:numPr>
                <w:ilvl w:val="0"/>
                <w:numId w:val="16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 w:rsidRPr="009A3826">
              <w:rPr>
                <w:rFonts w:ascii="Verdana" w:hAnsi="Verdana"/>
                <w:color w:val="000000"/>
                <w:sz w:val="20"/>
              </w:rPr>
              <w:t>Order Screening &amp; Customer Screening</w:t>
            </w:r>
          </w:p>
          <w:p w:rsidR="009A3826" w:rsidRPr="009A3826" w:rsidRDefault="009A3826" w:rsidP="009A3826">
            <w:pPr>
              <w:pStyle w:val="Achievement"/>
              <w:numPr>
                <w:ilvl w:val="0"/>
                <w:numId w:val="16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 w:rsidRPr="009A3826">
              <w:rPr>
                <w:rFonts w:ascii="Verdana" w:hAnsi="Verdana"/>
                <w:color w:val="000000"/>
                <w:sz w:val="20"/>
              </w:rPr>
              <w:t>Billing integration (Service Order, intra-company, inter-company, customer billing etc…)</w:t>
            </w:r>
          </w:p>
          <w:p w:rsidR="009A3826" w:rsidRPr="007C167C" w:rsidRDefault="009A3826" w:rsidP="009A3826">
            <w:pPr>
              <w:pStyle w:val="Achievement"/>
              <w:numPr>
                <w:ilvl w:val="0"/>
                <w:numId w:val="16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 w:rsidRPr="009A3826">
              <w:rPr>
                <w:rFonts w:ascii="Verdana" w:hAnsi="Verdana"/>
                <w:color w:val="000000"/>
                <w:sz w:val="20"/>
              </w:rPr>
              <w:t>Logistics Execution: Real time replication of inventory postings in ECC</w:t>
            </w:r>
          </w:p>
        </w:tc>
      </w:tr>
      <w:tr w:rsidR="007A60B1" w:rsidRPr="007C167C" w:rsidTr="00D5530E">
        <w:trPr>
          <w:trHeight w:val="1266"/>
        </w:trPr>
        <w:tc>
          <w:tcPr>
            <w:tcW w:w="1638" w:type="dxa"/>
          </w:tcPr>
          <w:p w:rsidR="007A60B1" w:rsidRPr="007C167C" w:rsidRDefault="007A60B1" w:rsidP="00160CB9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7C167C">
              <w:rPr>
                <w:rFonts w:ascii="Verdana" w:hAnsi="Verdana"/>
                <w:b/>
                <w:sz w:val="20"/>
                <w:szCs w:val="20"/>
                <w:lang w:val="en-GB"/>
              </w:rPr>
              <w:t>Role</w:t>
            </w:r>
          </w:p>
        </w:tc>
        <w:tc>
          <w:tcPr>
            <w:tcW w:w="7109" w:type="dxa"/>
          </w:tcPr>
          <w:p w:rsidR="00A101CC" w:rsidRPr="00453AAF" w:rsidRDefault="00A101CC" w:rsidP="00453AAF">
            <w:pPr>
              <w:pStyle w:val="Achievement"/>
              <w:numPr>
                <w:ilvl w:val="0"/>
                <w:numId w:val="16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 w:rsidRPr="00453AAF">
              <w:rPr>
                <w:rFonts w:ascii="Verdana" w:hAnsi="Verdana"/>
                <w:color w:val="000000"/>
                <w:sz w:val="20"/>
              </w:rPr>
              <w:t xml:space="preserve">Requirement </w:t>
            </w:r>
            <w:r w:rsidR="00F31F9C">
              <w:rPr>
                <w:rFonts w:ascii="Verdana" w:hAnsi="Verdana"/>
                <w:color w:val="000000"/>
                <w:sz w:val="20"/>
              </w:rPr>
              <w:t>analysis</w:t>
            </w:r>
            <w:r w:rsidRPr="00453AAF">
              <w:rPr>
                <w:rFonts w:ascii="Verdana" w:hAnsi="Verdana"/>
                <w:color w:val="000000"/>
                <w:sz w:val="20"/>
              </w:rPr>
              <w:t xml:space="preserve">. </w:t>
            </w:r>
          </w:p>
          <w:p w:rsidR="00A101CC" w:rsidRPr="00453AAF" w:rsidRDefault="00A101CC" w:rsidP="00453AAF">
            <w:pPr>
              <w:pStyle w:val="Achievement"/>
              <w:numPr>
                <w:ilvl w:val="0"/>
                <w:numId w:val="16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 w:rsidRPr="00453AAF">
              <w:rPr>
                <w:rFonts w:ascii="Verdana" w:hAnsi="Verdana"/>
                <w:color w:val="000000"/>
                <w:sz w:val="20"/>
              </w:rPr>
              <w:t>Integration technical architecture involving various components from webMethods suite.</w:t>
            </w:r>
          </w:p>
          <w:p w:rsidR="00FA793C" w:rsidRPr="00453AAF" w:rsidRDefault="00A101CC" w:rsidP="00453AAF">
            <w:pPr>
              <w:pStyle w:val="Achievement"/>
              <w:numPr>
                <w:ilvl w:val="0"/>
                <w:numId w:val="16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 w:rsidRPr="00453AAF">
              <w:rPr>
                <w:rFonts w:ascii="Verdana" w:hAnsi="Verdana"/>
                <w:color w:val="000000"/>
                <w:sz w:val="20"/>
              </w:rPr>
              <w:t>Impact analysis, development, testing, deployment, &amp; post go-live support (L3).</w:t>
            </w:r>
          </w:p>
          <w:p w:rsidR="008C4051" w:rsidRPr="00453AAF" w:rsidRDefault="008C4051" w:rsidP="00453AAF">
            <w:pPr>
              <w:pStyle w:val="Achievement"/>
              <w:numPr>
                <w:ilvl w:val="0"/>
                <w:numId w:val="16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 w:rsidRPr="00453AAF">
              <w:rPr>
                <w:rFonts w:ascii="Verdana" w:hAnsi="Verdana"/>
                <w:color w:val="000000"/>
                <w:sz w:val="20"/>
              </w:rPr>
              <w:t>Designed &amp; Implemented Error Handler framework to streamline error handling in all integration interfaces across domains on EAI platform.</w:t>
            </w:r>
          </w:p>
          <w:p w:rsidR="008C4051" w:rsidRPr="00453AAF" w:rsidRDefault="008C4051" w:rsidP="00453AAF">
            <w:pPr>
              <w:pStyle w:val="Achievement"/>
              <w:numPr>
                <w:ilvl w:val="0"/>
                <w:numId w:val="16"/>
              </w:numPr>
              <w:spacing w:line="220" w:lineRule="atLeast"/>
              <w:ind w:right="245"/>
              <w:rPr>
                <w:rFonts w:ascii="Verdana" w:hAnsi="Verdana"/>
                <w:color w:val="000000"/>
                <w:sz w:val="20"/>
              </w:rPr>
            </w:pPr>
            <w:r w:rsidRPr="00453AAF">
              <w:rPr>
                <w:rFonts w:ascii="Verdana" w:hAnsi="Verdana"/>
                <w:color w:val="000000"/>
                <w:sz w:val="20"/>
              </w:rPr>
              <w:t>Developed Java based BPM reporting utility.</w:t>
            </w:r>
          </w:p>
          <w:p w:rsidR="00A101CC" w:rsidRPr="008C4051" w:rsidRDefault="00A101CC" w:rsidP="00453AAF">
            <w:pPr>
              <w:pStyle w:val="Achievement"/>
              <w:numPr>
                <w:ilvl w:val="0"/>
                <w:numId w:val="16"/>
              </w:numPr>
              <w:spacing w:line="220" w:lineRule="atLeast"/>
              <w:ind w:right="245"/>
              <w:rPr>
                <w:rFonts w:cs="Arial"/>
              </w:rPr>
            </w:pPr>
            <w:r w:rsidRPr="00453AAF">
              <w:rPr>
                <w:rFonts w:ascii="Verdana" w:hAnsi="Verdana"/>
                <w:color w:val="000000"/>
                <w:sz w:val="20"/>
              </w:rPr>
              <w:t>Received Execution Excellence award from CIO.</w:t>
            </w:r>
          </w:p>
        </w:tc>
      </w:tr>
    </w:tbl>
    <w:p w:rsidR="007A60B1" w:rsidRPr="007C167C" w:rsidRDefault="007A60B1" w:rsidP="007A60B1">
      <w:pPr>
        <w:rPr>
          <w:rFonts w:ascii="Verdana" w:hAnsi="Verdana"/>
          <w:lang w:eastAsia="en-US"/>
        </w:rPr>
      </w:pPr>
    </w:p>
    <w:p w:rsidR="007A60B1" w:rsidRPr="007C167C" w:rsidRDefault="007A60B1" w:rsidP="007A60B1">
      <w:pPr>
        <w:rPr>
          <w:rFonts w:ascii="Verdana" w:hAnsi="Verdana"/>
          <w:lang w:eastAsia="en-US"/>
        </w:rPr>
      </w:pPr>
    </w:p>
    <w:p w:rsidR="007A60B1" w:rsidRDefault="007A60B1" w:rsidP="007A60B1">
      <w:pPr>
        <w:rPr>
          <w:rFonts w:ascii="Verdana" w:hAnsi="Verdana"/>
          <w:lang w:eastAsia="en-US"/>
        </w:rPr>
      </w:pPr>
    </w:p>
    <w:p w:rsidR="00811635" w:rsidRPr="000821AC" w:rsidRDefault="000821AC" w:rsidP="000821AC">
      <w:pPr>
        <w:pStyle w:val="Cog-H2a"/>
        <w:spacing w:after="240"/>
        <w:rPr>
          <w:rFonts w:ascii="Verdana" w:hAnsi="Verdana"/>
          <w:u w:val="single"/>
        </w:rPr>
      </w:pPr>
      <w:r w:rsidRPr="000821AC">
        <w:rPr>
          <w:rFonts w:ascii="Verdana" w:hAnsi="Verdana"/>
          <w:u w:val="single"/>
        </w:rPr>
        <w:t>O</w:t>
      </w:r>
      <w:r w:rsidR="00935998" w:rsidRPr="000821AC">
        <w:rPr>
          <w:rFonts w:ascii="Verdana" w:hAnsi="Verdana"/>
          <w:u w:val="single"/>
        </w:rPr>
        <w:t>ther</w:t>
      </w:r>
      <w:r w:rsidR="000D2E29">
        <w:rPr>
          <w:rFonts w:ascii="Verdana" w:hAnsi="Verdana"/>
          <w:u w:val="single"/>
        </w:rPr>
        <w:t xml:space="preserve"> key</w:t>
      </w:r>
      <w:r w:rsidR="00935998" w:rsidRPr="000821AC">
        <w:rPr>
          <w:rFonts w:ascii="Verdana" w:hAnsi="Verdana"/>
          <w:u w:val="single"/>
        </w:rPr>
        <w:t xml:space="preserve"> projects/programs: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130"/>
        <w:gridCol w:w="4188"/>
        <w:gridCol w:w="2970"/>
      </w:tblGrid>
      <w:tr w:rsidR="00935998" w:rsidTr="00935998">
        <w:tc>
          <w:tcPr>
            <w:tcW w:w="2130" w:type="dxa"/>
          </w:tcPr>
          <w:p w:rsidR="00935998" w:rsidRPr="000821AC" w:rsidRDefault="00935998" w:rsidP="007A60B1">
            <w:pPr>
              <w:rPr>
                <w:rFonts w:ascii="Verdana" w:hAnsi="Verdana"/>
                <w:b/>
                <w:lang w:eastAsia="en-US"/>
              </w:rPr>
            </w:pPr>
            <w:r w:rsidRPr="000821AC">
              <w:rPr>
                <w:rFonts w:ascii="Verdana" w:hAnsi="Verdana"/>
                <w:b/>
                <w:lang w:eastAsia="en-US"/>
              </w:rPr>
              <w:t>Client</w:t>
            </w:r>
          </w:p>
        </w:tc>
        <w:tc>
          <w:tcPr>
            <w:tcW w:w="4188" w:type="dxa"/>
          </w:tcPr>
          <w:p w:rsidR="00935998" w:rsidRPr="000821AC" w:rsidRDefault="00935998" w:rsidP="007A60B1">
            <w:pPr>
              <w:rPr>
                <w:rFonts w:ascii="Verdana" w:hAnsi="Verdana"/>
                <w:b/>
                <w:lang w:eastAsia="en-US"/>
              </w:rPr>
            </w:pPr>
            <w:r w:rsidRPr="000821AC">
              <w:rPr>
                <w:rFonts w:ascii="Verdana" w:hAnsi="Verdana"/>
                <w:b/>
                <w:lang w:eastAsia="en-US"/>
              </w:rPr>
              <w:t>Project</w:t>
            </w:r>
          </w:p>
        </w:tc>
        <w:tc>
          <w:tcPr>
            <w:tcW w:w="2970" w:type="dxa"/>
          </w:tcPr>
          <w:p w:rsidR="00935998" w:rsidRPr="000821AC" w:rsidRDefault="00935998" w:rsidP="007A60B1">
            <w:pPr>
              <w:rPr>
                <w:rFonts w:ascii="Verdana" w:hAnsi="Verdana"/>
                <w:b/>
                <w:lang w:eastAsia="en-US"/>
              </w:rPr>
            </w:pPr>
            <w:r w:rsidRPr="000821AC">
              <w:rPr>
                <w:rFonts w:ascii="Verdana" w:hAnsi="Verdana"/>
                <w:b/>
                <w:lang w:eastAsia="en-US"/>
              </w:rPr>
              <w:t>Duration</w:t>
            </w:r>
          </w:p>
        </w:tc>
      </w:tr>
      <w:tr w:rsidR="00935998" w:rsidTr="00935998">
        <w:tc>
          <w:tcPr>
            <w:tcW w:w="2130" w:type="dxa"/>
          </w:tcPr>
          <w:p w:rsidR="00935998" w:rsidRDefault="00935998" w:rsidP="007A60B1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sz w:val="20"/>
              </w:rPr>
              <w:t>STMicroelectronics</w:t>
            </w:r>
          </w:p>
        </w:tc>
        <w:tc>
          <w:tcPr>
            <w:tcW w:w="4188" w:type="dxa"/>
          </w:tcPr>
          <w:p w:rsidR="00935998" w:rsidRDefault="00935998" w:rsidP="007A60B1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webMethods Migration 7.1 to 8.2</w:t>
            </w:r>
          </w:p>
        </w:tc>
        <w:tc>
          <w:tcPr>
            <w:tcW w:w="2970" w:type="dxa"/>
          </w:tcPr>
          <w:p w:rsidR="00935998" w:rsidRDefault="00935998" w:rsidP="007A60B1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Feb, 2012 to Sep, 2012</w:t>
            </w:r>
          </w:p>
        </w:tc>
      </w:tr>
      <w:tr w:rsidR="00935998" w:rsidTr="00935998">
        <w:tc>
          <w:tcPr>
            <w:tcW w:w="2130" w:type="dxa"/>
          </w:tcPr>
          <w:p w:rsidR="00935998" w:rsidRDefault="00935998" w:rsidP="007A60B1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sz w:val="20"/>
              </w:rPr>
              <w:t>STMicroelectronics</w:t>
            </w:r>
          </w:p>
        </w:tc>
        <w:tc>
          <w:tcPr>
            <w:tcW w:w="4188" w:type="dxa"/>
          </w:tcPr>
          <w:p w:rsidR="00935998" w:rsidRDefault="00935998" w:rsidP="007A60B1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B2B RN &amp; EDI Implementation</w:t>
            </w:r>
          </w:p>
        </w:tc>
        <w:tc>
          <w:tcPr>
            <w:tcW w:w="2970" w:type="dxa"/>
          </w:tcPr>
          <w:p w:rsidR="00935998" w:rsidRDefault="00935998" w:rsidP="007A60B1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Mar, 2011 to Apr, 2012</w:t>
            </w:r>
          </w:p>
        </w:tc>
      </w:tr>
      <w:tr w:rsidR="000821AC" w:rsidTr="00935998">
        <w:tc>
          <w:tcPr>
            <w:tcW w:w="2130" w:type="dxa"/>
          </w:tcPr>
          <w:p w:rsidR="000821AC" w:rsidRDefault="000821AC" w:rsidP="000821AC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sz w:val="20"/>
              </w:rPr>
              <w:t>STMicroelectronics</w:t>
            </w:r>
          </w:p>
        </w:tc>
        <w:tc>
          <w:tcPr>
            <w:tcW w:w="4188" w:type="dxa"/>
          </w:tcPr>
          <w:p w:rsidR="000821AC" w:rsidRDefault="000821AC" w:rsidP="000821AC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2STARway: Java/J2EE application for B2B transaction monitoring</w:t>
            </w:r>
          </w:p>
        </w:tc>
        <w:tc>
          <w:tcPr>
            <w:tcW w:w="2970" w:type="dxa"/>
          </w:tcPr>
          <w:p w:rsidR="000821AC" w:rsidRDefault="000821AC" w:rsidP="000821AC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Nov, 2008 to Sep, 2009</w:t>
            </w:r>
          </w:p>
        </w:tc>
      </w:tr>
      <w:tr w:rsidR="000821AC" w:rsidTr="00935998">
        <w:tc>
          <w:tcPr>
            <w:tcW w:w="2130" w:type="dxa"/>
          </w:tcPr>
          <w:p w:rsidR="000821AC" w:rsidRDefault="000821AC" w:rsidP="000821AC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sz w:val="20"/>
              </w:rPr>
              <w:t>STMicroelectronics</w:t>
            </w:r>
          </w:p>
        </w:tc>
        <w:tc>
          <w:tcPr>
            <w:tcW w:w="4188" w:type="dxa"/>
          </w:tcPr>
          <w:p w:rsidR="000821AC" w:rsidRDefault="000821AC" w:rsidP="000821AC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Subcontractor Integrations (ASN, WIP, GOBM Shipment, Receipt)</w:t>
            </w:r>
          </w:p>
        </w:tc>
        <w:tc>
          <w:tcPr>
            <w:tcW w:w="2970" w:type="dxa"/>
          </w:tcPr>
          <w:p w:rsidR="000821AC" w:rsidRDefault="000821AC" w:rsidP="000821AC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Sep, 2007 to Dec 2010</w:t>
            </w:r>
          </w:p>
        </w:tc>
      </w:tr>
      <w:tr w:rsidR="000821AC" w:rsidTr="00935998">
        <w:tc>
          <w:tcPr>
            <w:tcW w:w="2130" w:type="dxa"/>
          </w:tcPr>
          <w:p w:rsidR="000821AC" w:rsidRDefault="000821AC" w:rsidP="000821A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Polycom, USA</w:t>
            </w:r>
          </w:p>
        </w:tc>
        <w:tc>
          <w:tcPr>
            <w:tcW w:w="4188" w:type="dxa"/>
          </w:tcPr>
          <w:p w:rsidR="000821AC" w:rsidRDefault="000821AC" w:rsidP="000821AC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B2B (EDI) Support on webMethods 4.6/6.5</w:t>
            </w:r>
          </w:p>
        </w:tc>
        <w:tc>
          <w:tcPr>
            <w:tcW w:w="2970" w:type="dxa"/>
          </w:tcPr>
          <w:p w:rsidR="000821AC" w:rsidRDefault="000821AC" w:rsidP="000821AC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Dec, 2006 to May 2007</w:t>
            </w:r>
          </w:p>
        </w:tc>
      </w:tr>
      <w:tr w:rsidR="000821AC" w:rsidTr="00935998">
        <w:tc>
          <w:tcPr>
            <w:tcW w:w="2130" w:type="dxa"/>
          </w:tcPr>
          <w:p w:rsidR="000821AC" w:rsidRDefault="000821AC" w:rsidP="000821AC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CenturyTel, USA</w:t>
            </w:r>
          </w:p>
        </w:tc>
        <w:tc>
          <w:tcPr>
            <w:tcW w:w="4188" w:type="dxa"/>
          </w:tcPr>
          <w:p w:rsidR="000821AC" w:rsidRDefault="000821AC" w:rsidP="000821AC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System Access Automation: Java/J2EE Struts, SAP, Tomcat</w:t>
            </w:r>
          </w:p>
        </w:tc>
        <w:tc>
          <w:tcPr>
            <w:tcW w:w="2970" w:type="dxa"/>
          </w:tcPr>
          <w:p w:rsidR="000821AC" w:rsidRDefault="000821AC" w:rsidP="000821AC">
            <w:pPr>
              <w:rPr>
                <w:rFonts w:ascii="Verdana" w:hAnsi="Verdana"/>
                <w:lang w:eastAsia="en-US"/>
              </w:rPr>
            </w:pPr>
            <w:r>
              <w:rPr>
                <w:rFonts w:ascii="Verdana" w:hAnsi="Verdana"/>
                <w:lang w:eastAsia="en-US"/>
              </w:rPr>
              <w:t>Oct, 2006 to Jan 2007</w:t>
            </w:r>
          </w:p>
        </w:tc>
      </w:tr>
    </w:tbl>
    <w:p w:rsidR="00B07715" w:rsidRDefault="00B07715">
      <w:pPr>
        <w:widowControl/>
        <w:suppressAutoHyphens w:val="0"/>
        <w:overflowPunct/>
        <w:rPr>
          <w:rFonts w:ascii="Verdana" w:hAnsi="Verdana"/>
          <w:color w:val="000080"/>
          <w:sz w:val="20"/>
          <w:szCs w:val="20"/>
        </w:rPr>
      </w:pPr>
    </w:p>
    <w:p w:rsidR="00B07715" w:rsidRDefault="00B07715">
      <w:pPr>
        <w:widowControl/>
        <w:suppressAutoHyphens w:val="0"/>
        <w:overflowPunct/>
        <w:rPr>
          <w:rFonts w:ascii="Verdana" w:hAnsi="Verdana"/>
          <w:color w:val="000080"/>
          <w:sz w:val="20"/>
          <w:szCs w:val="20"/>
        </w:rPr>
      </w:pPr>
    </w:p>
    <w:p w:rsidR="00B07715" w:rsidRDefault="00B07715" w:rsidP="00B07715">
      <w:pPr>
        <w:pStyle w:val="Cog-H2a"/>
        <w:spacing w:after="240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Proof Of Concepts/CoE</w:t>
      </w:r>
      <w:r w:rsidR="000821AC">
        <w:rPr>
          <w:rFonts w:ascii="Verdana" w:hAnsi="Verdana"/>
          <w:u w:val="single"/>
        </w:rPr>
        <w:t>/Practice</w:t>
      </w:r>
      <w:r>
        <w:rPr>
          <w:rFonts w:ascii="Verdana" w:hAnsi="Verdana"/>
          <w:u w:val="single"/>
        </w:rPr>
        <w:t xml:space="preserve"> Contributions:</w:t>
      </w:r>
    </w:p>
    <w:p w:rsidR="00D53198" w:rsidRDefault="000821AC" w:rsidP="000821AC">
      <w:pPr>
        <w:pStyle w:val="ListParagraph"/>
        <w:numPr>
          <w:ilvl w:val="0"/>
          <w:numId w:val="35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Developed a fully automated Continuous Integration &amp; Delivery framework </w:t>
      </w:r>
      <w:r w:rsidR="005E0D43">
        <w:rPr>
          <w:rFonts w:ascii="Verdana" w:hAnsi="Verdana"/>
          <w:color w:val="000000"/>
          <w:sz w:val="20"/>
          <w:szCs w:val="20"/>
        </w:rPr>
        <w:t xml:space="preserve">for webMethods </w:t>
      </w:r>
      <w:r>
        <w:rPr>
          <w:rFonts w:ascii="Verdana" w:hAnsi="Verdana"/>
          <w:color w:val="000000"/>
          <w:sz w:val="20"/>
          <w:szCs w:val="20"/>
        </w:rPr>
        <w:t>and rolled</w:t>
      </w:r>
      <w:r w:rsidR="005E0D43">
        <w:rPr>
          <w:rFonts w:ascii="Verdana" w:hAnsi="Verdana"/>
          <w:color w:val="000000"/>
          <w:sz w:val="20"/>
          <w:szCs w:val="20"/>
        </w:rPr>
        <w:t xml:space="preserve"> it</w:t>
      </w:r>
      <w:r>
        <w:rPr>
          <w:rFonts w:ascii="Verdana" w:hAnsi="Verdana"/>
          <w:color w:val="000000"/>
          <w:sz w:val="20"/>
          <w:szCs w:val="20"/>
        </w:rPr>
        <w:t xml:space="preserve"> out for a number of clients</w:t>
      </w:r>
      <w:r w:rsidR="005E0D43">
        <w:rPr>
          <w:rFonts w:ascii="Verdana" w:hAnsi="Verdana"/>
          <w:color w:val="000000"/>
          <w:sz w:val="20"/>
          <w:szCs w:val="20"/>
        </w:rPr>
        <w:t>/projects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0821AC" w:rsidRDefault="000821AC" w:rsidP="000821AC">
      <w:pPr>
        <w:pStyle w:val="ListParagraph"/>
        <w:numPr>
          <w:ilvl w:val="0"/>
          <w:numId w:val="35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Internet of Things (IoT): Developed a number of commercial/industrial level prototypes of different vertical solutions using SoftwareAG </w:t>
      </w:r>
      <w:r w:rsidR="009E777B">
        <w:rPr>
          <w:rFonts w:ascii="Verdana" w:hAnsi="Verdana"/>
          <w:color w:val="000000"/>
          <w:sz w:val="20"/>
          <w:szCs w:val="20"/>
        </w:rPr>
        <w:t xml:space="preserve">iPaaS </w:t>
      </w:r>
      <w:r>
        <w:rPr>
          <w:rFonts w:ascii="Verdana" w:hAnsi="Verdana"/>
          <w:color w:val="000000"/>
          <w:sz w:val="20"/>
          <w:szCs w:val="20"/>
        </w:rPr>
        <w:t>Cumulocity IoT</w:t>
      </w:r>
      <w:r w:rsidR="009E777B">
        <w:rPr>
          <w:rFonts w:ascii="Verdana" w:hAnsi="Verdana"/>
          <w:color w:val="000000"/>
          <w:sz w:val="20"/>
          <w:szCs w:val="20"/>
        </w:rPr>
        <w:t xml:space="preserve">, </w:t>
      </w:r>
      <w:r w:rsidR="00E60447">
        <w:rPr>
          <w:rFonts w:ascii="Verdana" w:hAnsi="Verdana"/>
          <w:color w:val="000000"/>
          <w:sz w:val="20"/>
          <w:szCs w:val="20"/>
        </w:rPr>
        <w:t>webMethods.io Integration, and webMethods.io APIGateway</w:t>
      </w:r>
      <w:r>
        <w:rPr>
          <w:rFonts w:ascii="Verdana" w:hAnsi="Verdana"/>
          <w:color w:val="000000"/>
          <w:sz w:val="20"/>
          <w:szCs w:val="20"/>
        </w:rPr>
        <w:t xml:space="preserve"> platform</w:t>
      </w:r>
      <w:r w:rsidR="00E60447">
        <w:rPr>
          <w:rFonts w:ascii="Verdana" w:hAnsi="Verdana"/>
          <w:color w:val="000000"/>
          <w:sz w:val="20"/>
          <w:szCs w:val="20"/>
        </w:rPr>
        <w:t>s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0821AC" w:rsidRDefault="000821AC" w:rsidP="000821AC">
      <w:pPr>
        <w:pStyle w:val="ListParagraph"/>
        <w:numPr>
          <w:ilvl w:val="1"/>
          <w:numId w:val="35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Smart metering</w:t>
      </w:r>
    </w:p>
    <w:p w:rsidR="000821AC" w:rsidRDefault="000821AC" w:rsidP="000821AC">
      <w:pPr>
        <w:pStyle w:val="ListParagraph"/>
        <w:numPr>
          <w:ilvl w:val="1"/>
          <w:numId w:val="35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Precise farming</w:t>
      </w:r>
    </w:p>
    <w:p w:rsidR="009E777B" w:rsidRDefault="009E777B" w:rsidP="009E777B">
      <w:pPr>
        <w:pStyle w:val="ListParagraph"/>
        <w:numPr>
          <w:ilvl w:val="0"/>
          <w:numId w:val="35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Migration/Movement of a number of practice accelerators to cloud by creating a Docker image and deploying to public cloud i.e. AWS</w:t>
      </w:r>
    </w:p>
    <w:p w:rsidR="00E60447" w:rsidRDefault="00E60447" w:rsidP="00E60447">
      <w:pPr>
        <w:rPr>
          <w:rFonts w:ascii="Verdana" w:hAnsi="Verdana"/>
          <w:color w:val="000000"/>
          <w:sz w:val="20"/>
          <w:szCs w:val="20"/>
        </w:rPr>
      </w:pPr>
    </w:p>
    <w:p w:rsidR="00C20141" w:rsidRDefault="00C20141" w:rsidP="00E60447">
      <w:pPr>
        <w:rPr>
          <w:rFonts w:ascii="Verdana" w:hAnsi="Verdana"/>
          <w:color w:val="000000"/>
          <w:sz w:val="20"/>
          <w:szCs w:val="20"/>
        </w:rPr>
      </w:pPr>
    </w:p>
    <w:p w:rsidR="00E60447" w:rsidRDefault="00E60447" w:rsidP="00E60447">
      <w:pPr>
        <w:pStyle w:val="Cog-H2a"/>
        <w:spacing w:after="240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Personal Details:</w:t>
      </w:r>
    </w:p>
    <w:p w:rsidR="00E60447" w:rsidRDefault="00E60447" w:rsidP="00E60447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Date of Birth: </w:t>
      </w:r>
      <w:r>
        <w:rPr>
          <w:rFonts w:ascii="Verdana" w:hAnsi="Verdana"/>
          <w:color w:val="000000"/>
          <w:sz w:val="20"/>
          <w:szCs w:val="20"/>
        </w:rPr>
        <w:tab/>
        <w:t>01-Feb-1984</w:t>
      </w:r>
    </w:p>
    <w:p w:rsidR="00E60447" w:rsidRDefault="00E60447" w:rsidP="00E60447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Marital Status: </w:t>
      </w:r>
      <w:r>
        <w:rPr>
          <w:rFonts w:ascii="Verdana" w:hAnsi="Verdana"/>
          <w:color w:val="000000"/>
          <w:sz w:val="20"/>
          <w:szCs w:val="20"/>
        </w:rPr>
        <w:tab/>
        <w:t>Married</w:t>
      </w:r>
    </w:p>
    <w:p w:rsidR="00E60447" w:rsidRDefault="00E60447" w:rsidP="00E60447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Hobbies: 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>Reading &amp; Swimming</w:t>
      </w:r>
    </w:p>
    <w:p w:rsidR="00E60447" w:rsidRDefault="00E60447" w:rsidP="00E60447">
      <w:pPr>
        <w:rPr>
          <w:rFonts w:ascii="Verdana" w:hAnsi="Verdana"/>
          <w:color w:val="000000"/>
          <w:sz w:val="20"/>
          <w:szCs w:val="20"/>
        </w:rPr>
      </w:pPr>
    </w:p>
    <w:p w:rsidR="006E551C" w:rsidRDefault="006E551C" w:rsidP="00E60447">
      <w:pPr>
        <w:rPr>
          <w:rFonts w:ascii="Verdana" w:hAnsi="Verdana"/>
          <w:color w:val="000000"/>
          <w:sz w:val="20"/>
          <w:szCs w:val="20"/>
        </w:rPr>
      </w:pPr>
    </w:p>
    <w:p w:rsidR="006E551C" w:rsidRDefault="006E551C" w:rsidP="00E60447">
      <w:pPr>
        <w:rPr>
          <w:rFonts w:ascii="Verdana" w:hAnsi="Verdana"/>
          <w:color w:val="000000"/>
          <w:sz w:val="20"/>
          <w:szCs w:val="20"/>
        </w:rPr>
      </w:pPr>
    </w:p>
    <w:p w:rsidR="006E551C" w:rsidRPr="00E60447" w:rsidRDefault="006E551C" w:rsidP="00E60447">
      <w:pPr>
        <w:rPr>
          <w:rFonts w:ascii="Verdana" w:hAnsi="Verdana"/>
          <w:color w:val="000000"/>
          <w:sz w:val="20"/>
          <w:szCs w:val="20"/>
        </w:rPr>
      </w:pPr>
    </w:p>
    <w:sectPr w:rsidR="006E551C" w:rsidRPr="00E60447" w:rsidSect="00035E74">
      <w:pgSz w:w="11905" w:h="16837"/>
      <w:pgMar w:top="1117" w:right="1800" w:bottom="1117" w:left="1800" w:header="864" w:footer="8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E0A" w:rsidRDefault="00327E0A">
      <w:r>
        <w:separator/>
      </w:r>
    </w:p>
  </w:endnote>
  <w:endnote w:type="continuationSeparator" w:id="0">
    <w:p w:rsidR="00327E0A" w:rsidRDefault="00327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E0A" w:rsidRDefault="00327E0A">
      <w:r>
        <w:separator/>
      </w:r>
    </w:p>
  </w:footnote>
  <w:footnote w:type="continuationSeparator" w:id="0">
    <w:p w:rsidR="00327E0A" w:rsidRDefault="00327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ED18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37" w15:restartNumberingAfterBreak="0">
    <w:nsid w:val="00000026"/>
    <w:multiLevelType w:val="multilevel"/>
    <w:tmpl w:val="00000026"/>
    <w:name w:val="WW8Num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38" w15:restartNumberingAfterBreak="0">
    <w:nsid w:val="00000027"/>
    <w:multiLevelType w:val="multilevel"/>
    <w:tmpl w:val="00000027"/>
    <w:name w:val="WW8Num3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39" w15:restartNumberingAfterBreak="0">
    <w:nsid w:val="00000028"/>
    <w:multiLevelType w:val="multilevel"/>
    <w:tmpl w:val="00000028"/>
    <w:name w:val="WW8Num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40" w15:restartNumberingAfterBreak="0">
    <w:nsid w:val="00000029"/>
    <w:multiLevelType w:val="multilevel"/>
    <w:tmpl w:val="00000029"/>
    <w:name w:val="WW8Num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41" w15:restartNumberingAfterBreak="0">
    <w:nsid w:val="0000002A"/>
    <w:multiLevelType w:val="multilevel"/>
    <w:tmpl w:val="0000002A"/>
    <w:name w:val="WW8Num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42" w15:restartNumberingAfterBreak="0">
    <w:nsid w:val="0000002B"/>
    <w:multiLevelType w:val="multilevel"/>
    <w:tmpl w:val="0000002B"/>
    <w:name w:val="WW8Num4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43" w15:restartNumberingAfterBreak="0">
    <w:nsid w:val="0000002C"/>
    <w:multiLevelType w:val="multilevel"/>
    <w:tmpl w:val="0000002C"/>
    <w:name w:val="WW8Num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44" w15:restartNumberingAfterBreak="0">
    <w:nsid w:val="0000002D"/>
    <w:multiLevelType w:val="multilevel"/>
    <w:tmpl w:val="0000002D"/>
    <w:name w:val="WW8Num4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45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46" w15:restartNumberingAfterBreak="0">
    <w:nsid w:val="0000002F"/>
    <w:multiLevelType w:val="multilevel"/>
    <w:tmpl w:val="0000002F"/>
    <w:name w:val="WW8Num4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47" w15:restartNumberingAfterBreak="0">
    <w:nsid w:val="00000030"/>
    <w:multiLevelType w:val="multilevel"/>
    <w:tmpl w:val="00000030"/>
    <w:name w:val="WW8Num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48" w15:restartNumberingAfterBreak="0">
    <w:nsid w:val="00000031"/>
    <w:multiLevelType w:val="multilevel"/>
    <w:tmpl w:val="00000031"/>
    <w:name w:val="WW8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49" w15:restartNumberingAfterBreak="0">
    <w:nsid w:val="00000032"/>
    <w:multiLevelType w:val="multilevel"/>
    <w:tmpl w:val="00000032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50" w15:restartNumberingAfterBreak="0">
    <w:nsid w:val="00000033"/>
    <w:multiLevelType w:val="multilevel"/>
    <w:tmpl w:val="00000033"/>
    <w:name w:val="WW8Num5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51" w15:restartNumberingAfterBreak="0">
    <w:nsid w:val="00000034"/>
    <w:multiLevelType w:val="multilevel"/>
    <w:tmpl w:val="00000034"/>
    <w:name w:val="WW8Num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52" w15:restartNumberingAfterBreak="0">
    <w:nsid w:val="00000035"/>
    <w:multiLevelType w:val="multilevel"/>
    <w:tmpl w:val="00000035"/>
    <w:name w:val="WW8Num5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53" w15:restartNumberingAfterBreak="0">
    <w:nsid w:val="00000036"/>
    <w:multiLevelType w:val="multilevel"/>
    <w:tmpl w:val="00000036"/>
    <w:name w:val="WW8Num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54" w15:restartNumberingAfterBreak="0">
    <w:nsid w:val="00000037"/>
    <w:multiLevelType w:val="multilevel"/>
    <w:tmpl w:val="00000037"/>
    <w:name w:val="WW8Num5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55" w15:restartNumberingAfterBreak="0">
    <w:nsid w:val="00000038"/>
    <w:multiLevelType w:val="multilevel"/>
    <w:tmpl w:val="00000038"/>
    <w:name w:val="WW8Num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56" w15:restartNumberingAfterBreak="0">
    <w:nsid w:val="00000039"/>
    <w:multiLevelType w:val="multilevel"/>
    <w:tmpl w:val="00000039"/>
    <w:name w:val="WW8Num5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57" w15:restartNumberingAfterBreak="0">
    <w:nsid w:val="0000003A"/>
    <w:multiLevelType w:val="multilevel"/>
    <w:tmpl w:val="0000003A"/>
    <w:name w:val="WW8Num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58" w15:restartNumberingAfterBreak="0">
    <w:nsid w:val="0000003B"/>
    <w:multiLevelType w:val="multilevel"/>
    <w:tmpl w:val="0000003B"/>
    <w:name w:val="WW8Num5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59" w15:restartNumberingAfterBreak="0">
    <w:nsid w:val="0000003C"/>
    <w:multiLevelType w:val="multilevel"/>
    <w:tmpl w:val="0000003C"/>
    <w:name w:val="WW8Num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60" w15:restartNumberingAfterBreak="0">
    <w:nsid w:val="0000003D"/>
    <w:multiLevelType w:val="multilevel"/>
    <w:tmpl w:val="0000003D"/>
    <w:name w:val="WW8Num6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61" w15:restartNumberingAfterBreak="0">
    <w:nsid w:val="0000003E"/>
    <w:multiLevelType w:val="multilevel"/>
    <w:tmpl w:val="0000003E"/>
    <w:name w:val="WW8Num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62" w15:restartNumberingAfterBreak="0">
    <w:nsid w:val="0000003F"/>
    <w:multiLevelType w:val="multilevel"/>
    <w:tmpl w:val="0000003F"/>
    <w:name w:val="WW8Num6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63" w15:restartNumberingAfterBreak="0">
    <w:nsid w:val="00000040"/>
    <w:multiLevelType w:val="multilevel"/>
    <w:tmpl w:val="00000040"/>
    <w:name w:val="WW8Num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64" w15:restartNumberingAfterBreak="0">
    <w:nsid w:val="00000041"/>
    <w:multiLevelType w:val="multilevel"/>
    <w:tmpl w:val="00000041"/>
    <w:name w:val="WW8Num6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65" w15:restartNumberingAfterBreak="0">
    <w:nsid w:val="00000042"/>
    <w:multiLevelType w:val="multilevel"/>
    <w:tmpl w:val="00000042"/>
    <w:name w:val="WW8Num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66" w15:restartNumberingAfterBreak="0">
    <w:nsid w:val="00000043"/>
    <w:multiLevelType w:val="multilevel"/>
    <w:tmpl w:val="00000043"/>
    <w:name w:val="WW8Num6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67" w15:restartNumberingAfterBreak="0">
    <w:nsid w:val="00000044"/>
    <w:multiLevelType w:val="multilevel"/>
    <w:tmpl w:val="00000044"/>
    <w:name w:val="WW8Num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68" w15:restartNumberingAfterBreak="0">
    <w:nsid w:val="00000045"/>
    <w:multiLevelType w:val="multilevel"/>
    <w:tmpl w:val="00000045"/>
    <w:name w:val="WW8Num6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69" w15:restartNumberingAfterBreak="0">
    <w:nsid w:val="00000046"/>
    <w:multiLevelType w:val="multilevel"/>
    <w:tmpl w:val="00000046"/>
    <w:name w:val="WW8Num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70" w15:restartNumberingAfterBreak="0">
    <w:nsid w:val="00000047"/>
    <w:multiLevelType w:val="multilevel"/>
    <w:tmpl w:val="00000047"/>
    <w:name w:val="WW8Num7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71" w15:restartNumberingAfterBreak="0">
    <w:nsid w:val="00000048"/>
    <w:multiLevelType w:val="multilevel"/>
    <w:tmpl w:val="00000048"/>
    <w:name w:val="WW8Num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72" w15:restartNumberingAfterBreak="0">
    <w:nsid w:val="00000049"/>
    <w:multiLevelType w:val="multilevel"/>
    <w:tmpl w:val="00000049"/>
    <w:name w:val="WW8Num7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73" w15:restartNumberingAfterBreak="0">
    <w:nsid w:val="01431860"/>
    <w:multiLevelType w:val="hybridMultilevel"/>
    <w:tmpl w:val="909A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02826C27"/>
    <w:multiLevelType w:val="hybridMultilevel"/>
    <w:tmpl w:val="D0C0CC30"/>
    <w:lvl w:ilvl="0" w:tplc="04090001">
      <w:start w:val="1"/>
      <w:numFmt w:val="bullet"/>
      <w:lvlText w:val=""/>
      <w:lvlJc w:val="left"/>
      <w:pPr>
        <w:ind w:left="6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75" w15:restartNumberingAfterBreak="0">
    <w:nsid w:val="07AB6CBC"/>
    <w:multiLevelType w:val="hybridMultilevel"/>
    <w:tmpl w:val="87CCF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0C792358"/>
    <w:multiLevelType w:val="hybridMultilevel"/>
    <w:tmpl w:val="64BC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B35CC2"/>
    <w:multiLevelType w:val="hybridMultilevel"/>
    <w:tmpl w:val="6E68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D44151"/>
    <w:multiLevelType w:val="hybridMultilevel"/>
    <w:tmpl w:val="E48E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C7F7336"/>
    <w:multiLevelType w:val="hybridMultilevel"/>
    <w:tmpl w:val="65EA1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C883602"/>
    <w:multiLevelType w:val="hybridMultilevel"/>
    <w:tmpl w:val="11D69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1D4C1E9F"/>
    <w:multiLevelType w:val="multilevel"/>
    <w:tmpl w:val="ED18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←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82" w15:restartNumberingAfterBreak="0">
    <w:nsid w:val="1FF53C98"/>
    <w:multiLevelType w:val="hybridMultilevel"/>
    <w:tmpl w:val="C7F6CB8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3" w15:restartNumberingAfterBreak="0">
    <w:nsid w:val="25211F61"/>
    <w:multiLevelType w:val="hybridMultilevel"/>
    <w:tmpl w:val="6278EAFA"/>
    <w:lvl w:ilvl="0" w:tplc="04090001">
      <w:start w:val="1"/>
      <w:numFmt w:val="bullet"/>
      <w:lvlText w:val=""/>
      <w:lvlJc w:val="left"/>
      <w:pPr>
        <w:ind w:left="5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1" w:hanging="360"/>
      </w:pPr>
      <w:rPr>
        <w:rFonts w:ascii="Wingdings" w:hAnsi="Wingdings" w:hint="default"/>
      </w:rPr>
    </w:lvl>
  </w:abstractNum>
  <w:abstractNum w:abstractNumId="84" w15:restartNumberingAfterBreak="0">
    <w:nsid w:val="270D5D4F"/>
    <w:multiLevelType w:val="hybridMultilevel"/>
    <w:tmpl w:val="ADA05ED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5" w15:restartNumberingAfterBreak="0">
    <w:nsid w:val="27E0707C"/>
    <w:multiLevelType w:val="hybridMultilevel"/>
    <w:tmpl w:val="CA280CA0"/>
    <w:lvl w:ilvl="0" w:tplc="04090001">
      <w:start w:val="1"/>
      <w:numFmt w:val="bullet"/>
      <w:lvlText w:val=""/>
      <w:lvlJc w:val="left"/>
      <w:pPr>
        <w:ind w:left="5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1" w:hanging="360"/>
      </w:pPr>
      <w:rPr>
        <w:rFonts w:ascii="Wingdings" w:hAnsi="Wingdings" w:hint="default"/>
      </w:rPr>
    </w:lvl>
  </w:abstractNum>
  <w:abstractNum w:abstractNumId="86" w15:restartNumberingAfterBreak="0">
    <w:nsid w:val="281A25F0"/>
    <w:multiLevelType w:val="hybridMultilevel"/>
    <w:tmpl w:val="C9543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2CB84895"/>
    <w:multiLevelType w:val="hybridMultilevel"/>
    <w:tmpl w:val="99085B24"/>
    <w:lvl w:ilvl="0" w:tplc="31F4B126">
      <w:start w:val="1999"/>
      <w:numFmt w:val="bullet"/>
      <w:lvlText w:val="-"/>
      <w:lvlJc w:val="left"/>
      <w:pPr>
        <w:ind w:left="54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8" w15:restartNumberingAfterBreak="0">
    <w:nsid w:val="351535D2"/>
    <w:multiLevelType w:val="hybridMultilevel"/>
    <w:tmpl w:val="048248BE"/>
    <w:lvl w:ilvl="0" w:tplc="04090001">
      <w:start w:val="1"/>
      <w:numFmt w:val="bullet"/>
      <w:lvlText w:val=""/>
      <w:lvlJc w:val="left"/>
      <w:pPr>
        <w:ind w:left="5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1" w:hanging="360"/>
      </w:pPr>
      <w:rPr>
        <w:rFonts w:ascii="Wingdings" w:hAnsi="Wingdings" w:hint="default"/>
      </w:rPr>
    </w:lvl>
  </w:abstractNum>
  <w:abstractNum w:abstractNumId="89" w15:restartNumberingAfterBreak="0">
    <w:nsid w:val="37EF16A5"/>
    <w:multiLevelType w:val="hybridMultilevel"/>
    <w:tmpl w:val="E132C4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 w15:restartNumberingAfterBreak="0">
    <w:nsid w:val="46FA17E9"/>
    <w:multiLevelType w:val="hybridMultilevel"/>
    <w:tmpl w:val="EC52A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19E50FA"/>
    <w:multiLevelType w:val="hybridMultilevel"/>
    <w:tmpl w:val="8194A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2DD3290"/>
    <w:multiLevelType w:val="hybridMultilevel"/>
    <w:tmpl w:val="E55C93B0"/>
    <w:name w:val="WW8Num11022"/>
    <w:lvl w:ilvl="0" w:tplc="0D886A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53687497"/>
    <w:multiLevelType w:val="hybridMultilevel"/>
    <w:tmpl w:val="1616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A7333A5"/>
    <w:multiLevelType w:val="hybridMultilevel"/>
    <w:tmpl w:val="F2BA6B96"/>
    <w:lvl w:ilvl="0" w:tplc="04090001">
      <w:start w:val="1"/>
      <w:numFmt w:val="bullet"/>
      <w:lvlText w:val=""/>
      <w:lvlJc w:val="left"/>
      <w:pPr>
        <w:ind w:left="5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1" w:hanging="360"/>
      </w:pPr>
      <w:rPr>
        <w:rFonts w:ascii="Wingdings" w:hAnsi="Wingdings" w:hint="default"/>
      </w:rPr>
    </w:lvl>
  </w:abstractNum>
  <w:abstractNum w:abstractNumId="95" w15:restartNumberingAfterBreak="0">
    <w:nsid w:val="5DBB0E76"/>
    <w:multiLevelType w:val="hybridMultilevel"/>
    <w:tmpl w:val="07769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B3D45C7"/>
    <w:multiLevelType w:val="hybridMultilevel"/>
    <w:tmpl w:val="46626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B5270E0"/>
    <w:multiLevelType w:val="hybridMultilevel"/>
    <w:tmpl w:val="3ED4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E6159B5"/>
    <w:multiLevelType w:val="hybridMultilevel"/>
    <w:tmpl w:val="95B84DF6"/>
    <w:lvl w:ilvl="0" w:tplc="249AB49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9" w15:restartNumberingAfterBreak="0">
    <w:nsid w:val="7060732C"/>
    <w:multiLevelType w:val="hybridMultilevel"/>
    <w:tmpl w:val="704C7028"/>
    <w:name w:val="WW8Num110"/>
    <w:lvl w:ilvl="0" w:tplc="0D886A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B0B1DF0"/>
    <w:multiLevelType w:val="hybridMultilevel"/>
    <w:tmpl w:val="7A10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525D2E"/>
    <w:multiLevelType w:val="multilevel"/>
    <w:tmpl w:val="DED07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2" w15:restartNumberingAfterBreak="0">
    <w:nsid w:val="7D1E3DD9"/>
    <w:multiLevelType w:val="hybridMultilevel"/>
    <w:tmpl w:val="88722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E8D31EC"/>
    <w:multiLevelType w:val="hybridMultilevel"/>
    <w:tmpl w:val="C85868A0"/>
    <w:name w:val="WW8Num1102"/>
    <w:lvl w:ilvl="0" w:tplc="0D886AB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7EB77B1E"/>
    <w:multiLevelType w:val="hybridMultilevel"/>
    <w:tmpl w:val="FF00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1"/>
  </w:num>
  <w:num w:numId="2">
    <w:abstractNumId w:val="99"/>
  </w:num>
  <w:num w:numId="3">
    <w:abstractNumId w:val="103"/>
  </w:num>
  <w:num w:numId="4">
    <w:abstractNumId w:val="92"/>
  </w:num>
  <w:num w:numId="5">
    <w:abstractNumId w:val="84"/>
  </w:num>
  <w:num w:numId="6">
    <w:abstractNumId w:val="77"/>
  </w:num>
  <w:num w:numId="7">
    <w:abstractNumId w:val="77"/>
  </w:num>
  <w:num w:numId="8">
    <w:abstractNumId w:val="82"/>
  </w:num>
  <w:num w:numId="9">
    <w:abstractNumId w:val="87"/>
  </w:num>
  <w:num w:numId="10">
    <w:abstractNumId w:val="89"/>
  </w:num>
  <w:num w:numId="11">
    <w:abstractNumId w:val="98"/>
  </w:num>
  <w:num w:numId="12">
    <w:abstractNumId w:val="86"/>
  </w:num>
  <w:num w:numId="13">
    <w:abstractNumId w:val="1"/>
  </w:num>
  <w:num w:numId="14">
    <w:abstractNumId w:val="5"/>
  </w:num>
  <w:num w:numId="15">
    <w:abstractNumId w:val="81"/>
  </w:num>
  <w:num w:numId="16">
    <w:abstractNumId w:val="83"/>
  </w:num>
  <w:num w:numId="17">
    <w:abstractNumId w:val="88"/>
  </w:num>
  <w:num w:numId="18">
    <w:abstractNumId w:val="73"/>
  </w:num>
  <w:num w:numId="19">
    <w:abstractNumId w:val="85"/>
  </w:num>
  <w:num w:numId="20">
    <w:abstractNumId w:val="102"/>
  </w:num>
  <w:num w:numId="21">
    <w:abstractNumId w:val="104"/>
  </w:num>
  <w:num w:numId="22">
    <w:abstractNumId w:val="97"/>
  </w:num>
  <w:num w:numId="23">
    <w:abstractNumId w:val="78"/>
  </w:num>
  <w:num w:numId="24">
    <w:abstractNumId w:val="76"/>
  </w:num>
  <w:num w:numId="25">
    <w:abstractNumId w:val="95"/>
  </w:num>
  <w:num w:numId="26">
    <w:abstractNumId w:val="75"/>
  </w:num>
  <w:num w:numId="27">
    <w:abstractNumId w:val="100"/>
  </w:num>
  <w:num w:numId="28">
    <w:abstractNumId w:val="79"/>
  </w:num>
  <w:num w:numId="29">
    <w:abstractNumId w:val="90"/>
  </w:num>
  <w:num w:numId="30">
    <w:abstractNumId w:val="74"/>
  </w:num>
  <w:num w:numId="31">
    <w:abstractNumId w:val="94"/>
  </w:num>
  <w:num w:numId="32">
    <w:abstractNumId w:val="80"/>
  </w:num>
  <w:num w:numId="33">
    <w:abstractNumId w:val="93"/>
  </w:num>
  <w:num w:numId="34">
    <w:abstractNumId w:val="91"/>
  </w:num>
  <w:num w:numId="35">
    <w:abstractNumId w:val="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B04"/>
    <w:rsid w:val="00012FD0"/>
    <w:rsid w:val="00016EE8"/>
    <w:rsid w:val="00035E74"/>
    <w:rsid w:val="00056B11"/>
    <w:rsid w:val="00060F85"/>
    <w:rsid w:val="00070082"/>
    <w:rsid w:val="000750BD"/>
    <w:rsid w:val="000821AC"/>
    <w:rsid w:val="000867AA"/>
    <w:rsid w:val="00094109"/>
    <w:rsid w:val="000A5586"/>
    <w:rsid w:val="000B3229"/>
    <w:rsid w:val="000C53EB"/>
    <w:rsid w:val="000D2E29"/>
    <w:rsid w:val="000D3C0C"/>
    <w:rsid w:val="000F4CF6"/>
    <w:rsid w:val="000F58ED"/>
    <w:rsid w:val="00107198"/>
    <w:rsid w:val="00112733"/>
    <w:rsid w:val="0011700C"/>
    <w:rsid w:val="001249B5"/>
    <w:rsid w:val="0015583A"/>
    <w:rsid w:val="001900F1"/>
    <w:rsid w:val="00194121"/>
    <w:rsid w:val="00195F38"/>
    <w:rsid w:val="001A2078"/>
    <w:rsid w:val="001C3248"/>
    <w:rsid w:val="001E75A5"/>
    <w:rsid w:val="001F0BE6"/>
    <w:rsid w:val="001F183D"/>
    <w:rsid w:val="002004F1"/>
    <w:rsid w:val="0021076A"/>
    <w:rsid w:val="00215335"/>
    <w:rsid w:val="00215F36"/>
    <w:rsid w:val="00233AA2"/>
    <w:rsid w:val="00235EE5"/>
    <w:rsid w:val="00241A2D"/>
    <w:rsid w:val="0024600B"/>
    <w:rsid w:val="00247133"/>
    <w:rsid w:val="002533A0"/>
    <w:rsid w:val="0025626C"/>
    <w:rsid w:val="00261346"/>
    <w:rsid w:val="00283CFF"/>
    <w:rsid w:val="002857C5"/>
    <w:rsid w:val="002B6E63"/>
    <w:rsid w:val="002D15D9"/>
    <w:rsid w:val="002D2B2D"/>
    <w:rsid w:val="002D7CAD"/>
    <w:rsid w:val="0032366D"/>
    <w:rsid w:val="00323C98"/>
    <w:rsid w:val="00326033"/>
    <w:rsid w:val="00326B63"/>
    <w:rsid w:val="00327E0A"/>
    <w:rsid w:val="003408AC"/>
    <w:rsid w:val="0035729A"/>
    <w:rsid w:val="003763C4"/>
    <w:rsid w:val="00391388"/>
    <w:rsid w:val="003955CF"/>
    <w:rsid w:val="00396F4D"/>
    <w:rsid w:val="003A4FF0"/>
    <w:rsid w:val="003A64D6"/>
    <w:rsid w:val="003B348B"/>
    <w:rsid w:val="003B67CC"/>
    <w:rsid w:val="003C6DD0"/>
    <w:rsid w:val="003D4BD6"/>
    <w:rsid w:val="003E2F48"/>
    <w:rsid w:val="003F4652"/>
    <w:rsid w:val="004152E7"/>
    <w:rsid w:val="004163A4"/>
    <w:rsid w:val="004239BD"/>
    <w:rsid w:val="0043163D"/>
    <w:rsid w:val="00440D0F"/>
    <w:rsid w:val="00452B95"/>
    <w:rsid w:val="00453AAF"/>
    <w:rsid w:val="00462770"/>
    <w:rsid w:val="00467338"/>
    <w:rsid w:val="00471BA3"/>
    <w:rsid w:val="00486784"/>
    <w:rsid w:val="004A572A"/>
    <w:rsid w:val="004B3A5C"/>
    <w:rsid w:val="004C1C33"/>
    <w:rsid w:val="004D1EE1"/>
    <w:rsid w:val="00500B1C"/>
    <w:rsid w:val="005019A7"/>
    <w:rsid w:val="00504EE8"/>
    <w:rsid w:val="0051332C"/>
    <w:rsid w:val="00515478"/>
    <w:rsid w:val="00516047"/>
    <w:rsid w:val="00525E56"/>
    <w:rsid w:val="00530C68"/>
    <w:rsid w:val="00531CAE"/>
    <w:rsid w:val="0054314B"/>
    <w:rsid w:val="0056084E"/>
    <w:rsid w:val="005621CB"/>
    <w:rsid w:val="00576AFB"/>
    <w:rsid w:val="00582A19"/>
    <w:rsid w:val="00584A6A"/>
    <w:rsid w:val="00590753"/>
    <w:rsid w:val="00591CC6"/>
    <w:rsid w:val="005942F1"/>
    <w:rsid w:val="005A0682"/>
    <w:rsid w:val="005A7EBD"/>
    <w:rsid w:val="005D5B8A"/>
    <w:rsid w:val="005E0D43"/>
    <w:rsid w:val="005E18B3"/>
    <w:rsid w:val="005E4D54"/>
    <w:rsid w:val="005F5578"/>
    <w:rsid w:val="005F627C"/>
    <w:rsid w:val="00602034"/>
    <w:rsid w:val="0060279F"/>
    <w:rsid w:val="00612218"/>
    <w:rsid w:val="00622D30"/>
    <w:rsid w:val="00642B78"/>
    <w:rsid w:val="00650315"/>
    <w:rsid w:val="00662A8B"/>
    <w:rsid w:val="00671552"/>
    <w:rsid w:val="00694B1B"/>
    <w:rsid w:val="006B159E"/>
    <w:rsid w:val="006B573B"/>
    <w:rsid w:val="006B79AE"/>
    <w:rsid w:val="006C39F5"/>
    <w:rsid w:val="006D3AAF"/>
    <w:rsid w:val="006E551C"/>
    <w:rsid w:val="0072172A"/>
    <w:rsid w:val="0076134F"/>
    <w:rsid w:val="007701F3"/>
    <w:rsid w:val="00785060"/>
    <w:rsid w:val="007A60B1"/>
    <w:rsid w:val="007B7109"/>
    <w:rsid w:val="007C167C"/>
    <w:rsid w:val="007E765E"/>
    <w:rsid w:val="007F116D"/>
    <w:rsid w:val="007F6275"/>
    <w:rsid w:val="00807AD1"/>
    <w:rsid w:val="00811635"/>
    <w:rsid w:val="0082418E"/>
    <w:rsid w:val="0082468B"/>
    <w:rsid w:val="008468C7"/>
    <w:rsid w:val="00850B5C"/>
    <w:rsid w:val="008524B0"/>
    <w:rsid w:val="00854FD7"/>
    <w:rsid w:val="00857094"/>
    <w:rsid w:val="00857996"/>
    <w:rsid w:val="00865686"/>
    <w:rsid w:val="008735FC"/>
    <w:rsid w:val="008775C5"/>
    <w:rsid w:val="008819E0"/>
    <w:rsid w:val="00890704"/>
    <w:rsid w:val="00896F1F"/>
    <w:rsid w:val="008A128F"/>
    <w:rsid w:val="008A2271"/>
    <w:rsid w:val="008A613A"/>
    <w:rsid w:val="008B4522"/>
    <w:rsid w:val="008C2345"/>
    <w:rsid w:val="008C4051"/>
    <w:rsid w:val="008D4D79"/>
    <w:rsid w:val="008F70EC"/>
    <w:rsid w:val="00907B1E"/>
    <w:rsid w:val="00921AE3"/>
    <w:rsid w:val="009278A5"/>
    <w:rsid w:val="009278BB"/>
    <w:rsid w:val="00935998"/>
    <w:rsid w:val="0093697E"/>
    <w:rsid w:val="00942DD2"/>
    <w:rsid w:val="009437EF"/>
    <w:rsid w:val="00945C6C"/>
    <w:rsid w:val="009460B7"/>
    <w:rsid w:val="009607DD"/>
    <w:rsid w:val="00963068"/>
    <w:rsid w:val="0096463D"/>
    <w:rsid w:val="0097303B"/>
    <w:rsid w:val="009817C7"/>
    <w:rsid w:val="00996D83"/>
    <w:rsid w:val="009A3826"/>
    <w:rsid w:val="009A79E4"/>
    <w:rsid w:val="009B3ECD"/>
    <w:rsid w:val="009E5EE0"/>
    <w:rsid w:val="009E6C6F"/>
    <w:rsid w:val="009E718B"/>
    <w:rsid w:val="009E777B"/>
    <w:rsid w:val="009F0391"/>
    <w:rsid w:val="00A0277C"/>
    <w:rsid w:val="00A101CC"/>
    <w:rsid w:val="00A1251E"/>
    <w:rsid w:val="00A46862"/>
    <w:rsid w:val="00A66CD0"/>
    <w:rsid w:val="00A67273"/>
    <w:rsid w:val="00A70964"/>
    <w:rsid w:val="00A745A5"/>
    <w:rsid w:val="00A77998"/>
    <w:rsid w:val="00A80C34"/>
    <w:rsid w:val="00A83CAF"/>
    <w:rsid w:val="00A84B01"/>
    <w:rsid w:val="00AB06D2"/>
    <w:rsid w:val="00AC7EF1"/>
    <w:rsid w:val="00AD0C2A"/>
    <w:rsid w:val="00AD5A4E"/>
    <w:rsid w:val="00AD77B6"/>
    <w:rsid w:val="00B07715"/>
    <w:rsid w:val="00B07E4B"/>
    <w:rsid w:val="00B108A0"/>
    <w:rsid w:val="00B13830"/>
    <w:rsid w:val="00B1601F"/>
    <w:rsid w:val="00B32270"/>
    <w:rsid w:val="00B33BF9"/>
    <w:rsid w:val="00B37DC1"/>
    <w:rsid w:val="00B5090F"/>
    <w:rsid w:val="00B51287"/>
    <w:rsid w:val="00B619CD"/>
    <w:rsid w:val="00B61B63"/>
    <w:rsid w:val="00B62616"/>
    <w:rsid w:val="00B91919"/>
    <w:rsid w:val="00BA3685"/>
    <w:rsid w:val="00BB37AA"/>
    <w:rsid w:val="00BC6F93"/>
    <w:rsid w:val="00BD0535"/>
    <w:rsid w:val="00BF6785"/>
    <w:rsid w:val="00C06184"/>
    <w:rsid w:val="00C20141"/>
    <w:rsid w:val="00C20FD1"/>
    <w:rsid w:val="00C63364"/>
    <w:rsid w:val="00C70950"/>
    <w:rsid w:val="00C725DD"/>
    <w:rsid w:val="00C8148C"/>
    <w:rsid w:val="00C81FCF"/>
    <w:rsid w:val="00C84FF9"/>
    <w:rsid w:val="00C86AA5"/>
    <w:rsid w:val="00C93CA7"/>
    <w:rsid w:val="00C94795"/>
    <w:rsid w:val="00CA0A03"/>
    <w:rsid w:val="00CB0A90"/>
    <w:rsid w:val="00CB344A"/>
    <w:rsid w:val="00CC17A1"/>
    <w:rsid w:val="00CD532F"/>
    <w:rsid w:val="00CE2285"/>
    <w:rsid w:val="00D01706"/>
    <w:rsid w:val="00D11085"/>
    <w:rsid w:val="00D11957"/>
    <w:rsid w:val="00D22F85"/>
    <w:rsid w:val="00D40660"/>
    <w:rsid w:val="00D46176"/>
    <w:rsid w:val="00D53198"/>
    <w:rsid w:val="00D5530E"/>
    <w:rsid w:val="00D55870"/>
    <w:rsid w:val="00D6304F"/>
    <w:rsid w:val="00D72DEB"/>
    <w:rsid w:val="00D84BA4"/>
    <w:rsid w:val="00D85C07"/>
    <w:rsid w:val="00D85C0A"/>
    <w:rsid w:val="00DA1408"/>
    <w:rsid w:val="00DA3A29"/>
    <w:rsid w:val="00DB28E9"/>
    <w:rsid w:val="00DB2BBA"/>
    <w:rsid w:val="00DB637F"/>
    <w:rsid w:val="00DB7813"/>
    <w:rsid w:val="00DC1467"/>
    <w:rsid w:val="00DC4035"/>
    <w:rsid w:val="00DD1164"/>
    <w:rsid w:val="00E11FA0"/>
    <w:rsid w:val="00E1325E"/>
    <w:rsid w:val="00E27255"/>
    <w:rsid w:val="00E27E0D"/>
    <w:rsid w:val="00E31AE3"/>
    <w:rsid w:val="00E458DC"/>
    <w:rsid w:val="00E45AB1"/>
    <w:rsid w:val="00E45D93"/>
    <w:rsid w:val="00E46D72"/>
    <w:rsid w:val="00E53550"/>
    <w:rsid w:val="00E5361C"/>
    <w:rsid w:val="00E551FB"/>
    <w:rsid w:val="00E57AC1"/>
    <w:rsid w:val="00E600E3"/>
    <w:rsid w:val="00E60447"/>
    <w:rsid w:val="00E84D96"/>
    <w:rsid w:val="00E86E77"/>
    <w:rsid w:val="00EB1291"/>
    <w:rsid w:val="00EB2C51"/>
    <w:rsid w:val="00EB3EA2"/>
    <w:rsid w:val="00EC209B"/>
    <w:rsid w:val="00ED0B5A"/>
    <w:rsid w:val="00ED1192"/>
    <w:rsid w:val="00ED3306"/>
    <w:rsid w:val="00ED72C3"/>
    <w:rsid w:val="00ED79F9"/>
    <w:rsid w:val="00EF3784"/>
    <w:rsid w:val="00F02206"/>
    <w:rsid w:val="00F0787C"/>
    <w:rsid w:val="00F07ECA"/>
    <w:rsid w:val="00F218E8"/>
    <w:rsid w:val="00F241C4"/>
    <w:rsid w:val="00F31F9C"/>
    <w:rsid w:val="00F3277D"/>
    <w:rsid w:val="00F339A0"/>
    <w:rsid w:val="00F36FFF"/>
    <w:rsid w:val="00F6647F"/>
    <w:rsid w:val="00F674D1"/>
    <w:rsid w:val="00F72D6B"/>
    <w:rsid w:val="00F804F1"/>
    <w:rsid w:val="00F86B04"/>
    <w:rsid w:val="00FA367B"/>
    <w:rsid w:val="00FA6D41"/>
    <w:rsid w:val="00FA793C"/>
    <w:rsid w:val="00FB2DE2"/>
    <w:rsid w:val="00FB5DD8"/>
    <w:rsid w:val="00FB7B85"/>
    <w:rsid w:val="00FE5BE9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D43CF8"/>
  <w15:docId w15:val="{31940188-0C76-4F58-BBB4-BFC144A4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72A"/>
    <w:pPr>
      <w:widowControl w:val="0"/>
      <w:suppressAutoHyphens/>
      <w:overflowPunct w:val="0"/>
    </w:pPr>
    <w:rPr>
      <w:rFonts w:ascii="Arial" w:hAnsi="Arial" w:cs="Arial"/>
      <w:kern w:val="1"/>
      <w:sz w:val="22"/>
      <w:szCs w:val="22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21AE3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21AE3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33A0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21AE3"/>
    <w:rPr>
      <w:rFonts w:ascii="Cambria" w:hAnsi="Cambria" w:cs="Times New Roman"/>
      <w:b/>
      <w:kern w:val="32"/>
      <w:sz w:val="32"/>
      <w:lang w:eastAsia="ar-SA" w:bidi="ar-SA"/>
    </w:rPr>
  </w:style>
  <w:style w:type="character" w:customStyle="1" w:styleId="Heading2Char">
    <w:name w:val="Heading 2 Char"/>
    <w:link w:val="Heading2"/>
    <w:uiPriority w:val="99"/>
    <w:semiHidden/>
    <w:locked/>
    <w:rsid w:val="00921AE3"/>
    <w:rPr>
      <w:rFonts w:ascii="Cambria" w:hAnsi="Cambria" w:cs="Times New Roman"/>
      <w:b/>
      <w:i/>
      <w:kern w:val="1"/>
      <w:sz w:val="28"/>
      <w:lang w:eastAsia="ar-SA" w:bidi="ar-SA"/>
    </w:rPr>
  </w:style>
  <w:style w:type="character" w:customStyle="1" w:styleId="Heading3Char">
    <w:name w:val="Heading 3 Char"/>
    <w:link w:val="Heading3"/>
    <w:uiPriority w:val="99"/>
    <w:semiHidden/>
    <w:locked/>
    <w:rsid w:val="002533A0"/>
    <w:rPr>
      <w:rFonts w:ascii="Cambria" w:hAnsi="Cambria" w:cs="Times New Roman"/>
      <w:b/>
      <w:kern w:val="1"/>
      <w:sz w:val="26"/>
      <w:lang w:eastAsia="ar-SA" w:bidi="ar-SA"/>
    </w:rPr>
  </w:style>
  <w:style w:type="character" w:customStyle="1" w:styleId="WW8Num1z8">
    <w:name w:val="WW8Num1z8"/>
    <w:uiPriority w:val="99"/>
    <w:rsid w:val="00035E74"/>
    <w:rPr>
      <w:rFonts w:ascii="Symbol" w:hAnsi="Symbol"/>
    </w:rPr>
  </w:style>
  <w:style w:type="character" w:customStyle="1" w:styleId="WW8Num2z8">
    <w:name w:val="WW8Num2z8"/>
    <w:uiPriority w:val="99"/>
    <w:rsid w:val="00035E74"/>
    <w:rPr>
      <w:rFonts w:ascii="Symbol" w:hAnsi="Symbol"/>
    </w:rPr>
  </w:style>
  <w:style w:type="character" w:customStyle="1" w:styleId="WW8Num3z8">
    <w:name w:val="WW8Num3z8"/>
    <w:uiPriority w:val="99"/>
    <w:rsid w:val="00035E74"/>
    <w:rPr>
      <w:rFonts w:ascii="Symbol" w:hAnsi="Symbol"/>
    </w:rPr>
  </w:style>
  <w:style w:type="character" w:customStyle="1" w:styleId="WW8Num4z8">
    <w:name w:val="WW8Num4z8"/>
    <w:uiPriority w:val="99"/>
    <w:rsid w:val="00035E74"/>
    <w:rPr>
      <w:rFonts w:ascii="Symbol" w:hAnsi="Symbol"/>
    </w:rPr>
  </w:style>
  <w:style w:type="character" w:customStyle="1" w:styleId="WW8Num5z8">
    <w:name w:val="WW8Num5z8"/>
    <w:uiPriority w:val="99"/>
    <w:rsid w:val="00035E74"/>
    <w:rPr>
      <w:rFonts w:ascii="Symbol" w:hAnsi="Symbol"/>
    </w:rPr>
  </w:style>
  <w:style w:type="character" w:customStyle="1" w:styleId="WW8Num6z8">
    <w:name w:val="WW8Num6z8"/>
    <w:uiPriority w:val="99"/>
    <w:rsid w:val="00035E74"/>
    <w:rPr>
      <w:rFonts w:ascii="Symbol" w:hAnsi="Symbol"/>
    </w:rPr>
  </w:style>
  <w:style w:type="character" w:customStyle="1" w:styleId="WW8Num7z8">
    <w:name w:val="WW8Num7z8"/>
    <w:uiPriority w:val="99"/>
    <w:rsid w:val="00035E74"/>
    <w:rPr>
      <w:rFonts w:ascii="Symbol" w:hAnsi="Symbol"/>
    </w:rPr>
  </w:style>
  <w:style w:type="character" w:customStyle="1" w:styleId="WW8Num8z8">
    <w:name w:val="WW8Num8z8"/>
    <w:uiPriority w:val="99"/>
    <w:rsid w:val="00035E74"/>
    <w:rPr>
      <w:rFonts w:ascii="Symbol" w:hAnsi="Symbol"/>
    </w:rPr>
  </w:style>
  <w:style w:type="character" w:customStyle="1" w:styleId="WW8Num9z8">
    <w:name w:val="WW8Num9z8"/>
    <w:uiPriority w:val="99"/>
    <w:rsid w:val="00035E74"/>
    <w:rPr>
      <w:rFonts w:ascii="Symbol" w:hAnsi="Symbol"/>
    </w:rPr>
  </w:style>
  <w:style w:type="character" w:customStyle="1" w:styleId="WW8Num10z8">
    <w:name w:val="WW8Num10z8"/>
    <w:uiPriority w:val="99"/>
    <w:rsid w:val="00035E74"/>
    <w:rPr>
      <w:rFonts w:ascii="Symbol" w:hAnsi="Symbol"/>
    </w:rPr>
  </w:style>
  <w:style w:type="character" w:customStyle="1" w:styleId="WW8Num11z8">
    <w:name w:val="WW8Num11z8"/>
    <w:uiPriority w:val="99"/>
    <w:rsid w:val="00035E74"/>
    <w:rPr>
      <w:rFonts w:ascii="Symbol" w:hAnsi="Symbol"/>
    </w:rPr>
  </w:style>
  <w:style w:type="character" w:customStyle="1" w:styleId="WW8Num12z8">
    <w:name w:val="WW8Num12z8"/>
    <w:uiPriority w:val="99"/>
    <w:rsid w:val="00035E74"/>
    <w:rPr>
      <w:rFonts w:ascii="Symbol" w:hAnsi="Symbol"/>
    </w:rPr>
  </w:style>
  <w:style w:type="character" w:customStyle="1" w:styleId="WW8Num13z8">
    <w:name w:val="WW8Num13z8"/>
    <w:uiPriority w:val="99"/>
    <w:rsid w:val="00035E74"/>
    <w:rPr>
      <w:rFonts w:ascii="Symbol" w:hAnsi="Symbol"/>
    </w:rPr>
  </w:style>
  <w:style w:type="character" w:customStyle="1" w:styleId="WW8Num14z8">
    <w:name w:val="WW8Num14z8"/>
    <w:uiPriority w:val="99"/>
    <w:rsid w:val="00035E74"/>
    <w:rPr>
      <w:rFonts w:ascii="Symbol" w:hAnsi="Symbol"/>
    </w:rPr>
  </w:style>
  <w:style w:type="character" w:customStyle="1" w:styleId="WW8Num15z8">
    <w:name w:val="WW8Num15z8"/>
    <w:uiPriority w:val="99"/>
    <w:rsid w:val="00035E74"/>
    <w:rPr>
      <w:rFonts w:ascii="Symbol" w:hAnsi="Symbol"/>
    </w:rPr>
  </w:style>
  <w:style w:type="character" w:customStyle="1" w:styleId="WW8Num16z8">
    <w:name w:val="WW8Num16z8"/>
    <w:uiPriority w:val="99"/>
    <w:rsid w:val="00035E74"/>
    <w:rPr>
      <w:rFonts w:ascii="Symbol" w:hAnsi="Symbol"/>
    </w:rPr>
  </w:style>
  <w:style w:type="character" w:customStyle="1" w:styleId="WW8Num17z8">
    <w:name w:val="WW8Num17z8"/>
    <w:uiPriority w:val="99"/>
    <w:rsid w:val="00035E74"/>
    <w:rPr>
      <w:rFonts w:ascii="Symbol" w:hAnsi="Symbol"/>
    </w:rPr>
  </w:style>
  <w:style w:type="character" w:customStyle="1" w:styleId="WW8Num18z8">
    <w:name w:val="WW8Num18z8"/>
    <w:uiPriority w:val="99"/>
    <w:rsid w:val="00035E74"/>
    <w:rPr>
      <w:rFonts w:ascii="Symbol" w:hAnsi="Symbol"/>
    </w:rPr>
  </w:style>
  <w:style w:type="character" w:customStyle="1" w:styleId="WW8Num19z8">
    <w:name w:val="WW8Num19z8"/>
    <w:uiPriority w:val="99"/>
    <w:rsid w:val="00035E74"/>
    <w:rPr>
      <w:rFonts w:ascii="Symbol" w:hAnsi="Symbol"/>
    </w:rPr>
  </w:style>
  <w:style w:type="character" w:customStyle="1" w:styleId="WW8Num20z8">
    <w:name w:val="WW8Num20z8"/>
    <w:uiPriority w:val="99"/>
    <w:rsid w:val="00035E74"/>
    <w:rPr>
      <w:rFonts w:ascii="Symbol" w:hAnsi="Symbol"/>
    </w:rPr>
  </w:style>
  <w:style w:type="character" w:customStyle="1" w:styleId="WW8Num21z8">
    <w:name w:val="WW8Num21z8"/>
    <w:uiPriority w:val="99"/>
    <w:rsid w:val="00035E74"/>
    <w:rPr>
      <w:rFonts w:ascii="Symbol" w:hAnsi="Symbol"/>
    </w:rPr>
  </w:style>
  <w:style w:type="character" w:customStyle="1" w:styleId="WW8Num22z8">
    <w:name w:val="WW8Num22z8"/>
    <w:uiPriority w:val="99"/>
    <w:rsid w:val="00035E74"/>
    <w:rPr>
      <w:rFonts w:ascii="Symbol" w:hAnsi="Symbol"/>
    </w:rPr>
  </w:style>
  <w:style w:type="character" w:customStyle="1" w:styleId="WW8Num23z8">
    <w:name w:val="WW8Num23z8"/>
    <w:uiPriority w:val="99"/>
    <w:rsid w:val="00035E74"/>
    <w:rPr>
      <w:rFonts w:ascii="Symbol" w:hAnsi="Symbol"/>
    </w:rPr>
  </w:style>
  <w:style w:type="character" w:customStyle="1" w:styleId="WW8Num24z8">
    <w:name w:val="WW8Num24z8"/>
    <w:uiPriority w:val="99"/>
    <w:rsid w:val="00035E74"/>
    <w:rPr>
      <w:rFonts w:ascii="Symbol" w:hAnsi="Symbol"/>
    </w:rPr>
  </w:style>
  <w:style w:type="character" w:customStyle="1" w:styleId="WW8Num25z8">
    <w:name w:val="WW8Num25z8"/>
    <w:uiPriority w:val="99"/>
    <w:rsid w:val="00035E74"/>
    <w:rPr>
      <w:rFonts w:ascii="Symbol" w:hAnsi="Symbol"/>
    </w:rPr>
  </w:style>
  <w:style w:type="character" w:customStyle="1" w:styleId="WW8Num26z8">
    <w:name w:val="WW8Num26z8"/>
    <w:uiPriority w:val="99"/>
    <w:rsid w:val="00035E74"/>
    <w:rPr>
      <w:rFonts w:ascii="Symbol" w:hAnsi="Symbol"/>
    </w:rPr>
  </w:style>
  <w:style w:type="character" w:customStyle="1" w:styleId="WW8Num27z8">
    <w:name w:val="WW8Num27z8"/>
    <w:uiPriority w:val="99"/>
    <w:rsid w:val="00035E74"/>
    <w:rPr>
      <w:rFonts w:ascii="Symbol" w:hAnsi="Symbol"/>
    </w:rPr>
  </w:style>
  <w:style w:type="character" w:customStyle="1" w:styleId="WW8Num28z8">
    <w:name w:val="WW8Num28z8"/>
    <w:uiPriority w:val="99"/>
    <w:rsid w:val="00035E74"/>
    <w:rPr>
      <w:rFonts w:ascii="Symbol" w:hAnsi="Symbol"/>
    </w:rPr>
  </w:style>
  <w:style w:type="character" w:customStyle="1" w:styleId="WW8Num29z8">
    <w:name w:val="WW8Num29z8"/>
    <w:uiPriority w:val="99"/>
    <w:rsid w:val="00035E74"/>
    <w:rPr>
      <w:rFonts w:ascii="Symbol" w:hAnsi="Symbol"/>
    </w:rPr>
  </w:style>
  <w:style w:type="character" w:customStyle="1" w:styleId="WW8Num30z8">
    <w:name w:val="WW8Num30z8"/>
    <w:uiPriority w:val="99"/>
    <w:rsid w:val="00035E74"/>
    <w:rPr>
      <w:rFonts w:ascii="Symbol" w:hAnsi="Symbol"/>
    </w:rPr>
  </w:style>
  <w:style w:type="character" w:customStyle="1" w:styleId="WW8Num31z8">
    <w:name w:val="WW8Num31z8"/>
    <w:uiPriority w:val="99"/>
    <w:rsid w:val="00035E74"/>
    <w:rPr>
      <w:rFonts w:ascii="Symbol" w:hAnsi="Symbol"/>
    </w:rPr>
  </w:style>
  <w:style w:type="character" w:customStyle="1" w:styleId="WW8Num32z8">
    <w:name w:val="WW8Num32z8"/>
    <w:uiPriority w:val="99"/>
    <w:rsid w:val="00035E74"/>
    <w:rPr>
      <w:rFonts w:ascii="Symbol" w:hAnsi="Symbol"/>
    </w:rPr>
  </w:style>
  <w:style w:type="character" w:customStyle="1" w:styleId="WW8Num33z8">
    <w:name w:val="WW8Num33z8"/>
    <w:uiPriority w:val="99"/>
    <w:rsid w:val="00035E74"/>
    <w:rPr>
      <w:rFonts w:ascii="Symbol" w:hAnsi="Symbol"/>
    </w:rPr>
  </w:style>
  <w:style w:type="character" w:customStyle="1" w:styleId="WW8Num34z8">
    <w:name w:val="WW8Num34z8"/>
    <w:uiPriority w:val="99"/>
    <w:rsid w:val="00035E74"/>
    <w:rPr>
      <w:rFonts w:ascii="Symbol" w:hAnsi="Symbol"/>
    </w:rPr>
  </w:style>
  <w:style w:type="character" w:customStyle="1" w:styleId="WW8Num35z8">
    <w:name w:val="WW8Num35z8"/>
    <w:uiPriority w:val="99"/>
    <w:rsid w:val="00035E74"/>
    <w:rPr>
      <w:rFonts w:ascii="Symbol" w:hAnsi="Symbol"/>
    </w:rPr>
  </w:style>
  <w:style w:type="character" w:customStyle="1" w:styleId="WW8Num36z8">
    <w:name w:val="WW8Num36z8"/>
    <w:uiPriority w:val="99"/>
    <w:rsid w:val="00035E74"/>
    <w:rPr>
      <w:rFonts w:ascii="Symbol" w:hAnsi="Symbol"/>
    </w:rPr>
  </w:style>
  <w:style w:type="character" w:customStyle="1" w:styleId="WW8Num37z8">
    <w:name w:val="WW8Num37z8"/>
    <w:uiPriority w:val="99"/>
    <w:rsid w:val="00035E74"/>
    <w:rPr>
      <w:rFonts w:ascii="Symbol" w:hAnsi="Symbol"/>
    </w:rPr>
  </w:style>
  <w:style w:type="character" w:customStyle="1" w:styleId="WW8Num38z8">
    <w:name w:val="WW8Num38z8"/>
    <w:uiPriority w:val="99"/>
    <w:rsid w:val="00035E74"/>
    <w:rPr>
      <w:rFonts w:ascii="Symbol" w:hAnsi="Symbol"/>
    </w:rPr>
  </w:style>
  <w:style w:type="character" w:customStyle="1" w:styleId="WW8Num39z8">
    <w:name w:val="WW8Num39z8"/>
    <w:uiPriority w:val="99"/>
    <w:rsid w:val="00035E74"/>
    <w:rPr>
      <w:rFonts w:ascii="Symbol" w:hAnsi="Symbol"/>
    </w:rPr>
  </w:style>
  <w:style w:type="character" w:customStyle="1" w:styleId="WW8Num40z8">
    <w:name w:val="WW8Num40z8"/>
    <w:uiPriority w:val="99"/>
    <w:rsid w:val="00035E74"/>
    <w:rPr>
      <w:rFonts w:ascii="Symbol" w:hAnsi="Symbol"/>
    </w:rPr>
  </w:style>
  <w:style w:type="character" w:customStyle="1" w:styleId="WW8Num41z8">
    <w:name w:val="WW8Num41z8"/>
    <w:uiPriority w:val="99"/>
    <w:rsid w:val="00035E74"/>
    <w:rPr>
      <w:rFonts w:ascii="Symbol" w:hAnsi="Symbol"/>
    </w:rPr>
  </w:style>
  <w:style w:type="character" w:customStyle="1" w:styleId="WW8Num42z8">
    <w:name w:val="WW8Num42z8"/>
    <w:uiPriority w:val="99"/>
    <w:rsid w:val="00035E74"/>
    <w:rPr>
      <w:rFonts w:ascii="Symbol" w:hAnsi="Symbol"/>
    </w:rPr>
  </w:style>
  <w:style w:type="character" w:customStyle="1" w:styleId="WW8Num43z8">
    <w:name w:val="WW8Num43z8"/>
    <w:uiPriority w:val="99"/>
    <w:rsid w:val="00035E74"/>
    <w:rPr>
      <w:rFonts w:ascii="Symbol" w:hAnsi="Symbol"/>
    </w:rPr>
  </w:style>
  <w:style w:type="character" w:customStyle="1" w:styleId="WW8Num44z8">
    <w:name w:val="WW8Num44z8"/>
    <w:uiPriority w:val="99"/>
    <w:rsid w:val="00035E74"/>
    <w:rPr>
      <w:rFonts w:ascii="Symbol" w:hAnsi="Symbol"/>
    </w:rPr>
  </w:style>
  <w:style w:type="character" w:customStyle="1" w:styleId="WW8Num45z8">
    <w:name w:val="WW8Num45z8"/>
    <w:uiPriority w:val="99"/>
    <w:rsid w:val="00035E74"/>
    <w:rPr>
      <w:rFonts w:ascii="Wingdings" w:hAnsi="Wingdings"/>
    </w:rPr>
  </w:style>
  <w:style w:type="character" w:customStyle="1" w:styleId="WW8Num46z8">
    <w:name w:val="WW8Num46z8"/>
    <w:uiPriority w:val="99"/>
    <w:rsid w:val="00035E74"/>
    <w:rPr>
      <w:rFonts w:ascii="Wingdings" w:hAnsi="Wingdings"/>
    </w:rPr>
  </w:style>
  <w:style w:type="character" w:customStyle="1" w:styleId="WW8Num47z8">
    <w:name w:val="WW8Num47z8"/>
    <w:uiPriority w:val="99"/>
    <w:rsid w:val="00035E74"/>
    <w:rPr>
      <w:rFonts w:ascii="Wingdings" w:hAnsi="Wingdings"/>
    </w:rPr>
  </w:style>
  <w:style w:type="character" w:customStyle="1" w:styleId="WW8Num48z8">
    <w:name w:val="WW8Num48z8"/>
    <w:uiPriority w:val="99"/>
    <w:rsid w:val="00035E74"/>
    <w:rPr>
      <w:rFonts w:ascii="Wingdings" w:hAnsi="Wingdings"/>
    </w:rPr>
  </w:style>
  <w:style w:type="character" w:customStyle="1" w:styleId="WW8Num49z8">
    <w:name w:val="WW8Num49z8"/>
    <w:uiPriority w:val="99"/>
    <w:rsid w:val="00035E74"/>
    <w:rPr>
      <w:rFonts w:ascii="Wingdings" w:hAnsi="Wingdings"/>
    </w:rPr>
  </w:style>
  <w:style w:type="character" w:customStyle="1" w:styleId="WW8Num50z8">
    <w:name w:val="WW8Num50z8"/>
    <w:uiPriority w:val="99"/>
    <w:rsid w:val="00035E74"/>
    <w:rPr>
      <w:rFonts w:ascii="Wingdings" w:hAnsi="Wingdings"/>
    </w:rPr>
  </w:style>
  <w:style w:type="character" w:customStyle="1" w:styleId="WW8Num51z8">
    <w:name w:val="WW8Num51z8"/>
    <w:uiPriority w:val="99"/>
    <w:rsid w:val="00035E74"/>
    <w:rPr>
      <w:rFonts w:ascii="Wingdings" w:hAnsi="Wingdings"/>
    </w:rPr>
  </w:style>
  <w:style w:type="character" w:customStyle="1" w:styleId="WW8Num52z8">
    <w:name w:val="WW8Num52z8"/>
    <w:uiPriority w:val="99"/>
    <w:rsid w:val="00035E74"/>
    <w:rPr>
      <w:rFonts w:ascii="Wingdings" w:hAnsi="Wingdings"/>
    </w:rPr>
  </w:style>
  <w:style w:type="character" w:customStyle="1" w:styleId="WW8Num53z8">
    <w:name w:val="WW8Num53z8"/>
    <w:uiPriority w:val="99"/>
    <w:rsid w:val="00035E74"/>
    <w:rPr>
      <w:rFonts w:ascii="Wingdings" w:hAnsi="Wingdings"/>
    </w:rPr>
  </w:style>
  <w:style w:type="character" w:customStyle="1" w:styleId="WW8Num54z8">
    <w:name w:val="WW8Num54z8"/>
    <w:uiPriority w:val="99"/>
    <w:rsid w:val="00035E74"/>
    <w:rPr>
      <w:rFonts w:ascii="Wingdings" w:hAnsi="Wingdings"/>
    </w:rPr>
  </w:style>
  <w:style w:type="character" w:customStyle="1" w:styleId="WW8Num55z8">
    <w:name w:val="WW8Num55z8"/>
    <w:uiPriority w:val="99"/>
    <w:rsid w:val="00035E74"/>
    <w:rPr>
      <w:rFonts w:ascii="Wingdings" w:hAnsi="Wingdings"/>
    </w:rPr>
  </w:style>
  <w:style w:type="character" w:customStyle="1" w:styleId="WW8Num56z8">
    <w:name w:val="WW8Num56z8"/>
    <w:uiPriority w:val="99"/>
    <w:rsid w:val="00035E74"/>
    <w:rPr>
      <w:rFonts w:ascii="Wingdings" w:hAnsi="Wingdings"/>
    </w:rPr>
  </w:style>
  <w:style w:type="character" w:customStyle="1" w:styleId="WW8Num57z8">
    <w:name w:val="WW8Num57z8"/>
    <w:uiPriority w:val="99"/>
    <w:rsid w:val="00035E74"/>
    <w:rPr>
      <w:rFonts w:ascii="Wingdings" w:hAnsi="Wingdings"/>
    </w:rPr>
  </w:style>
  <w:style w:type="character" w:customStyle="1" w:styleId="WW8Num58z8">
    <w:name w:val="WW8Num58z8"/>
    <w:uiPriority w:val="99"/>
    <w:rsid w:val="00035E74"/>
    <w:rPr>
      <w:rFonts w:ascii="Wingdings" w:hAnsi="Wingdings"/>
    </w:rPr>
  </w:style>
  <w:style w:type="character" w:customStyle="1" w:styleId="WW8Num59z8">
    <w:name w:val="WW8Num59z8"/>
    <w:uiPriority w:val="99"/>
    <w:rsid w:val="00035E74"/>
    <w:rPr>
      <w:rFonts w:ascii="Wingdings" w:hAnsi="Wingdings"/>
    </w:rPr>
  </w:style>
  <w:style w:type="character" w:customStyle="1" w:styleId="WW8Num60z8">
    <w:name w:val="WW8Num60z8"/>
    <w:uiPriority w:val="99"/>
    <w:rsid w:val="00035E74"/>
    <w:rPr>
      <w:rFonts w:ascii="Wingdings" w:hAnsi="Wingdings"/>
    </w:rPr>
  </w:style>
  <w:style w:type="character" w:customStyle="1" w:styleId="WW8Num61z8">
    <w:name w:val="WW8Num61z8"/>
    <w:uiPriority w:val="99"/>
    <w:rsid w:val="00035E74"/>
    <w:rPr>
      <w:rFonts w:ascii="Wingdings" w:hAnsi="Wingdings"/>
    </w:rPr>
  </w:style>
  <w:style w:type="character" w:customStyle="1" w:styleId="WW8Num62z8">
    <w:name w:val="WW8Num62z8"/>
    <w:uiPriority w:val="99"/>
    <w:rsid w:val="00035E74"/>
    <w:rPr>
      <w:rFonts w:ascii="Wingdings" w:hAnsi="Wingdings"/>
    </w:rPr>
  </w:style>
  <w:style w:type="character" w:customStyle="1" w:styleId="WW8Num63z8">
    <w:name w:val="WW8Num63z8"/>
    <w:uiPriority w:val="99"/>
    <w:rsid w:val="00035E74"/>
    <w:rPr>
      <w:rFonts w:ascii="Wingdings" w:hAnsi="Wingdings"/>
    </w:rPr>
  </w:style>
  <w:style w:type="character" w:customStyle="1" w:styleId="WW8Num64z8">
    <w:name w:val="WW8Num64z8"/>
    <w:uiPriority w:val="99"/>
    <w:rsid w:val="00035E74"/>
    <w:rPr>
      <w:rFonts w:ascii="Wingdings" w:hAnsi="Wingdings"/>
    </w:rPr>
  </w:style>
  <w:style w:type="character" w:customStyle="1" w:styleId="WW8Num65z8">
    <w:name w:val="WW8Num65z8"/>
    <w:uiPriority w:val="99"/>
    <w:rsid w:val="00035E74"/>
    <w:rPr>
      <w:rFonts w:ascii="Wingdings" w:hAnsi="Wingdings"/>
    </w:rPr>
  </w:style>
  <w:style w:type="character" w:customStyle="1" w:styleId="WW8Num66z8">
    <w:name w:val="WW8Num66z8"/>
    <w:uiPriority w:val="99"/>
    <w:rsid w:val="00035E74"/>
    <w:rPr>
      <w:rFonts w:ascii="Wingdings" w:hAnsi="Wingdings"/>
    </w:rPr>
  </w:style>
  <w:style w:type="character" w:customStyle="1" w:styleId="WW8Num67z8">
    <w:name w:val="WW8Num67z8"/>
    <w:uiPriority w:val="99"/>
    <w:rsid w:val="00035E74"/>
    <w:rPr>
      <w:rFonts w:ascii="Wingdings" w:hAnsi="Wingdings"/>
    </w:rPr>
  </w:style>
  <w:style w:type="character" w:customStyle="1" w:styleId="WW8Num68z8">
    <w:name w:val="WW8Num68z8"/>
    <w:uiPriority w:val="99"/>
    <w:rsid w:val="00035E74"/>
    <w:rPr>
      <w:rFonts w:ascii="Wingdings" w:hAnsi="Wingdings"/>
    </w:rPr>
  </w:style>
  <w:style w:type="character" w:customStyle="1" w:styleId="WW8Num69z8">
    <w:name w:val="WW8Num69z8"/>
    <w:uiPriority w:val="99"/>
    <w:rsid w:val="00035E74"/>
    <w:rPr>
      <w:rFonts w:ascii="Wingdings" w:hAnsi="Wingdings"/>
    </w:rPr>
  </w:style>
  <w:style w:type="character" w:customStyle="1" w:styleId="WW8Num70z8">
    <w:name w:val="WW8Num70z8"/>
    <w:uiPriority w:val="99"/>
    <w:rsid w:val="00035E74"/>
    <w:rPr>
      <w:rFonts w:ascii="Wingdings" w:hAnsi="Wingdings"/>
    </w:rPr>
  </w:style>
  <w:style w:type="character" w:customStyle="1" w:styleId="WW8Num71z8">
    <w:name w:val="WW8Num71z8"/>
    <w:uiPriority w:val="99"/>
    <w:rsid w:val="00035E74"/>
    <w:rPr>
      <w:rFonts w:ascii="Wingdings" w:hAnsi="Wingdings"/>
    </w:rPr>
  </w:style>
  <w:style w:type="character" w:customStyle="1" w:styleId="WW8Num72z8">
    <w:name w:val="WW8Num72z8"/>
    <w:uiPriority w:val="99"/>
    <w:rsid w:val="00035E74"/>
    <w:rPr>
      <w:rFonts w:ascii="Wingdings" w:hAnsi="Wingdings"/>
    </w:rPr>
  </w:style>
  <w:style w:type="character" w:customStyle="1" w:styleId="WW8Num73z8">
    <w:name w:val="WW8Num73z8"/>
    <w:uiPriority w:val="99"/>
    <w:rsid w:val="00035E74"/>
    <w:rPr>
      <w:rFonts w:ascii="Wingdings" w:hAnsi="Wingdings"/>
    </w:rPr>
  </w:style>
  <w:style w:type="character" w:customStyle="1" w:styleId="Absatz-Standardschriftart">
    <w:name w:val="Absatz-Standardschriftart"/>
    <w:uiPriority w:val="99"/>
    <w:rsid w:val="00035E74"/>
  </w:style>
  <w:style w:type="paragraph" w:customStyle="1" w:styleId="Heading">
    <w:name w:val="Heading"/>
    <w:basedOn w:val="Normal"/>
    <w:next w:val="BodyText"/>
    <w:uiPriority w:val="99"/>
    <w:rsid w:val="00035E74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035E74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Arial" w:hAnsi="Arial" w:cs="Arial"/>
      <w:kern w:val="1"/>
      <w:lang w:eastAsia="ar-SA" w:bidi="ar-SA"/>
    </w:rPr>
  </w:style>
  <w:style w:type="paragraph" w:styleId="List">
    <w:name w:val="List"/>
    <w:basedOn w:val="BodyText"/>
    <w:uiPriority w:val="99"/>
    <w:rsid w:val="00035E74"/>
    <w:rPr>
      <w:rFonts w:cs="Tahoma"/>
    </w:rPr>
  </w:style>
  <w:style w:type="paragraph" w:styleId="Caption">
    <w:name w:val="caption"/>
    <w:basedOn w:val="Normal"/>
    <w:uiPriority w:val="99"/>
    <w:qFormat/>
    <w:rsid w:val="00035E7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035E74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uiPriority w:val="99"/>
    <w:rsid w:val="00035E74"/>
    <w:pPr>
      <w:suppressLineNumbers/>
    </w:pPr>
  </w:style>
  <w:style w:type="paragraph" w:customStyle="1" w:styleId="TableHeading">
    <w:name w:val="Table Heading"/>
    <w:basedOn w:val="TableContents"/>
    <w:uiPriority w:val="99"/>
    <w:rsid w:val="00035E74"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rsid w:val="00035E74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link w:val="Footer"/>
    <w:uiPriority w:val="99"/>
    <w:semiHidden/>
    <w:locked/>
    <w:rPr>
      <w:rFonts w:ascii="Arial" w:hAnsi="Arial" w:cs="Arial"/>
      <w:kern w:val="1"/>
      <w:lang w:eastAsia="ar-SA" w:bidi="ar-SA"/>
    </w:rPr>
  </w:style>
  <w:style w:type="paragraph" w:styleId="Header">
    <w:name w:val="header"/>
    <w:basedOn w:val="Normal"/>
    <w:link w:val="HeaderChar"/>
    <w:uiPriority w:val="99"/>
    <w:rsid w:val="00035E74"/>
    <w:pPr>
      <w:suppressLineNumbers/>
      <w:tabs>
        <w:tab w:val="center" w:pos="4986"/>
        <w:tab w:val="right" w:pos="9972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Arial" w:hAnsi="Arial" w:cs="Arial"/>
      <w:kern w:val="1"/>
      <w:lang w:eastAsia="ar-SA" w:bidi="ar-SA"/>
    </w:rPr>
  </w:style>
  <w:style w:type="paragraph" w:customStyle="1" w:styleId="Cog-H3a">
    <w:name w:val="Cog-H3a"/>
    <w:basedOn w:val="Heading3"/>
    <w:uiPriority w:val="99"/>
    <w:rsid w:val="002533A0"/>
    <w:pPr>
      <w:widowControl/>
      <w:suppressAutoHyphens w:val="0"/>
      <w:overflowPunct/>
      <w:spacing w:before="120" w:after="120" w:line="240" w:lineRule="atLeast"/>
    </w:pPr>
    <w:rPr>
      <w:rFonts w:ascii="Arial" w:hAnsi="Arial"/>
      <w:bCs w:val="0"/>
      <w:color w:val="000080"/>
      <w:kern w:val="0"/>
      <w:sz w:val="22"/>
      <w:szCs w:val="20"/>
      <w:lang w:eastAsia="en-US"/>
    </w:rPr>
  </w:style>
  <w:style w:type="paragraph" w:customStyle="1" w:styleId="Cog-body">
    <w:name w:val="Cog-body"/>
    <w:basedOn w:val="Normal"/>
    <w:uiPriority w:val="99"/>
    <w:rsid w:val="007E765E"/>
    <w:pPr>
      <w:keepNext/>
      <w:widowControl/>
      <w:suppressAutoHyphens w:val="0"/>
      <w:overflowPunct/>
      <w:spacing w:before="60" w:after="60" w:line="260" w:lineRule="atLeast"/>
      <w:ind w:left="720"/>
      <w:jc w:val="both"/>
    </w:pPr>
    <w:rPr>
      <w:rFonts w:cs="Times New Roman"/>
      <w:kern w:val="0"/>
      <w:sz w:val="20"/>
      <w:szCs w:val="20"/>
      <w:lang w:eastAsia="en-US"/>
    </w:rPr>
  </w:style>
  <w:style w:type="paragraph" w:customStyle="1" w:styleId="Cog-H2a">
    <w:name w:val="Cog-H2a"/>
    <w:basedOn w:val="Heading2"/>
    <w:next w:val="Normal"/>
    <w:uiPriority w:val="99"/>
    <w:rsid w:val="00921AE3"/>
    <w:pPr>
      <w:widowControl/>
      <w:suppressAutoHyphens w:val="0"/>
      <w:overflowPunct/>
      <w:spacing w:before="0" w:after="120"/>
    </w:pPr>
    <w:rPr>
      <w:rFonts w:ascii="Arial" w:hAnsi="Arial"/>
      <w:bCs w:val="0"/>
      <w:i w:val="0"/>
      <w:iCs w:val="0"/>
      <w:color w:val="000080"/>
      <w:kern w:val="0"/>
      <w:sz w:val="24"/>
      <w:szCs w:val="20"/>
      <w:lang w:eastAsia="en-US"/>
    </w:rPr>
  </w:style>
  <w:style w:type="paragraph" w:customStyle="1" w:styleId="Cog-H1a">
    <w:name w:val="Cog-H1a"/>
    <w:basedOn w:val="Heading1"/>
    <w:uiPriority w:val="99"/>
    <w:rsid w:val="00921AE3"/>
    <w:pPr>
      <w:widowControl/>
      <w:suppressAutoHyphens w:val="0"/>
      <w:overflowPunct/>
      <w:spacing w:after="120" w:line="240" w:lineRule="atLeast"/>
    </w:pPr>
    <w:rPr>
      <w:rFonts w:ascii="Times New Roman" w:hAnsi="Times New Roman"/>
      <w:bCs w:val="0"/>
      <w:color w:val="000080"/>
      <w:szCs w:val="20"/>
      <w:lang w:eastAsia="en-US"/>
    </w:rPr>
  </w:style>
  <w:style w:type="paragraph" w:customStyle="1" w:styleId="Achievement">
    <w:name w:val="Achievement"/>
    <w:basedOn w:val="BodyText"/>
    <w:uiPriority w:val="99"/>
    <w:rsid w:val="00921AE3"/>
    <w:pPr>
      <w:keepNext/>
      <w:widowControl/>
      <w:suppressAutoHyphens w:val="0"/>
      <w:overflowPunct/>
      <w:spacing w:after="60" w:line="240" w:lineRule="atLeast"/>
      <w:ind w:left="144" w:hanging="144"/>
      <w:jc w:val="both"/>
    </w:pPr>
    <w:rPr>
      <w:rFonts w:cs="Times New Roman"/>
      <w:kern w:val="0"/>
      <w:szCs w:val="20"/>
      <w:lang w:val="en-GB" w:eastAsia="en-US"/>
    </w:rPr>
  </w:style>
  <w:style w:type="paragraph" w:styleId="PlainText">
    <w:name w:val="Plain Text"/>
    <w:basedOn w:val="Normal"/>
    <w:link w:val="PlainTextChar"/>
    <w:uiPriority w:val="99"/>
    <w:rsid w:val="00921AE3"/>
    <w:pPr>
      <w:widowControl/>
      <w:suppressAutoHyphens w:val="0"/>
      <w:overflowPunct/>
    </w:pPr>
    <w:rPr>
      <w:rFonts w:ascii="Verdana" w:hAnsi="Verdana" w:cs="Times New Roman"/>
      <w:color w:val="3366CC"/>
      <w:kern w:val="0"/>
      <w:sz w:val="20"/>
      <w:szCs w:val="21"/>
      <w:lang w:eastAsia="en-US"/>
    </w:rPr>
  </w:style>
  <w:style w:type="character" w:customStyle="1" w:styleId="PlainTextChar">
    <w:name w:val="Plain Text Char"/>
    <w:link w:val="PlainText"/>
    <w:uiPriority w:val="99"/>
    <w:locked/>
    <w:rsid w:val="00921AE3"/>
    <w:rPr>
      <w:rFonts w:ascii="Verdana" w:hAnsi="Verdana" w:cs="Times New Roman"/>
      <w:color w:val="3366CC"/>
      <w:sz w:val="21"/>
    </w:rPr>
  </w:style>
  <w:style w:type="character" w:customStyle="1" w:styleId="apple-style-span">
    <w:name w:val="apple-style-span"/>
    <w:uiPriority w:val="99"/>
    <w:rsid w:val="00E1325E"/>
  </w:style>
  <w:style w:type="character" w:customStyle="1" w:styleId="apple-converted-space">
    <w:name w:val="apple-converted-space"/>
    <w:uiPriority w:val="99"/>
    <w:rsid w:val="00E1325E"/>
  </w:style>
  <w:style w:type="paragraph" w:styleId="BalloonText">
    <w:name w:val="Balloon Text"/>
    <w:basedOn w:val="Normal"/>
    <w:link w:val="BalloonTextChar"/>
    <w:uiPriority w:val="99"/>
    <w:rsid w:val="00CD53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CD532F"/>
    <w:rPr>
      <w:rFonts w:ascii="Tahoma" w:hAnsi="Tahoma" w:cs="Tahoma"/>
      <w:kern w:val="1"/>
      <w:sz w:val="16"/>
      <w:szCs w:val="16"/>
      <w:lang w:eastAsia="ar-SA" w:bidi="ar-SA"/>
    </w:rPr>
  </w:style>
  <w:style w:type="paragraph" w:styleId="DocumentMap">
    <w:name w:val="Document Map"/>
    <w:basedOn w:val="Normal"/>
    <w:link w:val="DocumentMapChar"/>
    <w:uiPriority w:val="99"/>
    <w:semiHidden/>
    <w:rsid w:val="00D6304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Pr>
      <w:rFonts w:cs="Arial"/>
      <w:kern w:val="1"/>
      <w:sz w:val="2"/>
      <w:lang w:eastAsia="ar-SA" w:bidi="ar-SA"/>
    </w:rPr>
  </w:style>
  <w:style w:type="character" w:styleId="Hyperlink">
    <w:name w:val="Hyperlink"/>
    <w:uiPriority w:val="99"/>
    <w:rsid w:val="00F6647F"/>
    <w:rPr>
      <w:rFonts w:cs="Times New Roman"/>
      <w:color w:val="0000FF"/>
      <w:u w:val="single"/>
    </w:rPr>
  </w:style>
  <w:style w:type="character" w:customStyle="1" w:styleId="normalchar">
    <w:name w:val="normal__char"/>
    <w:basedOn w:val="DefaultParagraphFont"/>
    <w:rsid w:val="00B37DC1"/>
  </w:style>
  <w:style w:type="paragraph" w:styleId="BodyText3">
    <w:name w:val="Body Text 3"/>
    <w:basedOn w:val="Normal"/>
    <w:link w:val="BodyText3Char"/>
    <w:uiPriority w:val="99"/>
    <w:semiHidden/>
    <w:unhideWhenUsed/>
    <w:rsid w:val="008A128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A128F"/>
    <w:rPr>
      <w:rFonts w:ascii="Arial" w:hAnsi="Arial" w:cs="Arial"/>
      <w:kern w:val="1"/>
      <w:sz w:val="16"/>
      <w:szCs w:val="16"/>
      <w:lang w:eastAsia="ar-SA"/>
    </w:rPr>
  </w:style>
  <w:style w:type="paragraph" w:styleId="ListParagraph">
    <w:name w:val="List Paragraph"/>
    <w:aliases w:val="Bullet 1,Use Case List Paragraph,Heading2,Body Bullet,Figure_name,List Paragraph1,b1,Bullet for no #'s,Table Number Paragraph,Ref,Bulleted Text,lp1,List Paragraph Char Char,B1,bu1,bu1 + Before:  0 pt,After:  6 pt,Colorful List - Accent 11"/>
    <w:basedOn w:val="Normal"/>
    <w:link w:val="ListParagraphChar"/>
    <w:uiPriority w:val="34"/>
    <w:qFormat/>
    <w:rsid w:val="00F3277D"/>
    <w:pPr>
      <w:ind w:left="720"/>
      <w:contextualSpacing/>
    </w:pPr>
  </w:style>
  <w:style w:type="character" w:customStyle="1" w:styleId="ListParagraphChar">
    <w:name w:val="List Paragraph Char"/>
    <w:aliases w:val="Bullet 1 Char,Use Case List Paragraph Char,Heading2 Char,Body Bullet Char,Figure_name Char,List Paragraph1 Char,b1 Char,Bullet for no #'s Char,Table Number Paragraph Char,Ref Char,Bulleted Text Char,lp1 Char,B1 Char,bu1 Char"/>
    <w:basedOn w:val="DefaultParagraphFont"/>
    <w:link w:val="ListParagraph"/>
    <w:uiPriority w:val="34"/>
    <w:qFormat/>
    <w:locked/>
    <w:rsid w:val="009E6C6F"/>
    <w:rPr>
      <w:rFonts w:ascii="Arial" w:hAnsi="Arial" w:cs="Arial"/>
      <w:kern w:val="1"/>
      <w:sz w:val="22"/>
      <w:szCs w:val="22"/>
      <w:lang w:eastAsia="ar-SA"/>
    </w:rPr>
  </w:style>
  <w:style w:type="table" w:styleId="TableGrid">
    <w:name w:val="Table Grid"/>
    <w:basedOn w:val="TableNormal"/>
    <w:locked/>
    <w:rsid w:val="00935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3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nojverma.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6</Pages>
  <Words>1509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D&amp;B</Company>
  <LinksUpToDate>false</LinksUpToDate>
  <CharactersWithSpaces>10091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nigams</dc:creator>
  <cp:lastModifiedBy>Verma, Manoj (Cognizant)</cp:lastModifiedBy>
  <cp:revision>167</cp:revision>
  <cp:lastPrinted>2011-06-12T00:56:00Z</cp:lastPrinted>
  <dcterms:created xsi:type="dcterms:W3CDTF">2014-01-23T12:28:00Z</dcterms:created>
  <dcterms:modified xsi:type="dcterms:W3CDTF">2020-01-08T04:44:00Z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Pos">
    <vt:lpwstr>-1</vt:lpwstr>
  </property>
  <property fmtid="{D5CDD505-2E9C-101B-9397-08002B2CF9AE}" pid="3" name="ColorSet">
    <vt:lpwstr>-1</vt:lpwstr>
  </property>
  <property fmtid="{D5CDD505-2E9C-101B-9397-08002B2CF9AE}" pid="4" name="StylePos">
    <vt:lpwstr>-1</vt:lpwstr>
  </property>
  <property fmtid="{D5CDD505-2E9C-101B-9397-08002B2CF9AE}" pid="5" name="StyleSet">
    <vt:lpwstr>-1</vt:lpwstr>
  </property>
</Properties>
</file>